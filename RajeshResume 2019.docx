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2C" w:rsidRPr="00601A56" w:rsidRDefault="008C17E0" w:rsidP="00601A56">
      <w:pPr>
        <w:spacing w:line="276" w:lineRule="auto"/>
        <w:jc w:val="center"/>
        <w:rPr>
          <w:rFonts w:cs="Times New Roman"/>
          <w:b/>
          <w:bCs/>
          <w:sz w:val="30"/>
          <w:szCs w:val="30"/>
          <w:lang w:val="pt-BR"/>
        </w:rPr>
      </w:pPr>
      <w:bookmarkStart w:id="0" w:name="_GoBack"/>
      <w:bookmarkEnd w:id="0"/>
      <w:r w:rsidRPr="00601A56">
        <w:rPr>
          <w:rFonts w:cs="Times New Roman"/>
          <w:b/>
          <w:bCs/>
          <w:sz w:val="30"/>
          <w:szCs w:val="30"/>
          <w:lang w:val="pt-BR"/>
        </w:rPr>
        <w:t>KOSURU RAJESH</w:t>
      </w:r>
    </w:p>
    <w:p w:rsidR="00CE7D72" w:rsidRPr="00601A56" w:rsidRDefault="00593980" w:rsidP="00241EC0">
      <w:pPr>
        <w:spacing w:line="276" w:lineRule="auto"/>
        <w:rPr>
          <w:rFonts w:cs="Times New Roman"/>
          <w:b/>
          <w:bCs/>
          <w:lang w:val="pt-BR"/>
        </w:rPr>
      </w:pP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Pr="00601A56">
        <w:rPr>
          <w:rFonts w:cs="Times New Roman"/>
          <w:b/>
          <w:bCs/>
          <w:lang w:val="pt-BR"/>
        </w:rPr>
        <w:tab/>
      </w:r>
      <w:r w:rsidR="00CE7D72" w:rsidRPr="00601A56">
        <w:rPr>
          <w:rFonts w:cs="Times New Roman"/>
          <w:b/>
          <w:bCs/>
          <w:lang w:val="pt-BR"/>
        </w:rPr>
        <w:t xml:space="preserve">                                          </w:t>
      </w:r>
    </w:p>
    <w:p w:rsidR="00CE7D72" w:rsidRPr="00601A56" w:rsidRDefault="00CE7D72" w:rsidP="00601A56">
      <w:pPr>
        <w:spacing w:line="276" w:lineRule="auto"/>
        <w:rPr>
          <w:rFonts w:cs="Times New Roman"/>
          <w:b/>
          <w:lang w:val="pt-BR"/>
        </w:rPr>
      </w:pPr>
      <w:r w:rsidRPr="00601A56">
        <w:rPr>
          <w:rFonts w:cs="Times New Roman"/>
          <w:b/>
          <w:lang w:val="pt-BR"/>
        </w:rPr>
        <w:t xml:space="preserve">Email  : </w:t>
      </w:r>
      <w:r w:rsidR="008C17E0" w:rsidRPr="00601A56">
        <w:rPr>
          <w:rFonts w:cs="Times New Roman"/>
          <w:b/>
          <w:lang w:val="pt-BR"/>
        </w:rPr>
        <w:t>kosururajesh150</w:t>
      </w:r>
      <w:r w:rsidRPr="00601A56">
        <w:rPr>
          <w:rFonts w:cs="Times New Roman"/>
          <w:b/>
          <w:lang w:val="pt-BR"/>
        </w:rPr>
        <w:t>@gma</w:t>
      </w:r>
      <w:r w:rsidR="0041593D" w:rsidRPr="00601A56">
        <w:rPr>
          <w:rFonts w:cs="Times New Roman"/>
          <w:b/>
          <w:lang w:val="pt-BR"/>
        </w:rPr>
        <w:t>i</w:t>
      </w:r>
      <w:r w:rsidRPr="00601A56">
        <w:rPr>
          <w:rFonts w:cs="Times New Roman"/>
          <w:b/>
          <w:lang w:val="pt-BR"/>
        </w:rPr>
        <w:t>l.com</w:t>
      </w:r>
    </w:p>
    <w:p w:rsidR="00015A7F" w:rsidRPr="00601A56" w:rsidRDefault="008C17E0" w:rsidP="00601A56">
      <w:pPr>
        <w:rPr>
          <w:rFonts w:cs="Times New Roman"/>
          <w:b/>
          <w:lang w:val="pt-BR"/>
        </w:rPr>
      </w:pPr>
      <w:r w:rsidRPr="00601A56">
        <w:rPr>
          <w:rFonts w:cs="Times New Roman"/>
          <w:b/>
          <w:lang w:val="pt-BR"/>
        </w:rPr>
        <w:t>Phone :  91-9966902053</w:t>
      </w:r>
    </w:p>
    <w:p w:rsidR="000E5ED1" w:rsidRPr="00601A56" w:rsidRDefault="000E5ED1" w:rsidP="008B15E4">
      <w:pPr>
        <w:rPr>
          <w:rFonts w:cs="Times New Roman"/>
          <w:lang w:val="fr-FR"/>
        </w:rPr>
      </w:pPr>
    </w:p>
    <w:p w:rsidR="00015A7F" w:rsidRPr="00601A56" w:rsidRDefault="00FF7548" w:rsidP="00601A56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tabs>
          <w:tab w:val="clear" w:pos="432"/>
        </w:tabs>
        <w:spacing w:before="0" w:after="0"/>
        <w:ind w:left="0" w:hanging="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015A7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CAREER OBJECTIVE</w:t>
      </w:r>
    </w:p>
    <w:p w:rsidR="00015A7F" w:rsidRPr="00601A56" w:rsidRDefault="00015A7F">
      <w:pPr>
        <w:widowControl w:val="0"/>
        <w:tabs>
          <w:tab w:val="left" w:pos="360"/>
        </w:tabs>
        <w:autoSpaceDE w:val="0"/>
        <w:rPr>
          <w:rFonts w:cs="Times New Roman"/>
          <w:b/>
          <w:lang w:val="fr-FR"/>
        </w:rPr>
      </w:pPr>
    </w:p>
    <w:p w:rsidR="00200D41" w:rsidRDefault="00015A7F">
      <w:pPr>
        <w:spacing w:line="360" w:lineRule="auto"/>
        <w:rPr>
          <w:rFonts w:cs="Times New Roman"/>
        </w:rPr>
      </w:pPr>
      <w:r w:rsidRPr="00601A56">
        <w:rPr>
          <w:rFonts w:cs="Times New Roman"/>
        </w:rPr>
        <w:t xml:space="preserve"> A challenging position in an organization where my technical and analytical skills would be used for</w:t>
      </w:r>
      <w:r w:rsidR="00601A56">
        <w:rPr>
          <w:rFonts w:cs="Times New Roman"/>
        </w:rPr>
        <w:t xml:space="preserve"> </w:t>
      </w:r>
      <w:r w:rsidRPr="00601A56">
        <w:rPr>
          <w:rFonts w:cs="Times New Roman"/>
        </w:rPr>
        <w:t>the betterment of the organization.</w:t>
      </w:r>
    </w:p>
    <w:p w:rsidR="00601A56" w:rsidRPr="00601A56" w:rsidRDefault="00601A56">
      <w:pPr>
        <w:spacing w:line="360" w:lineRule="auto"/>
        <w:rPr>
          <w:rFonts w:cs="Times New Roman"/>
        </w:rPr>
      </w:pPr>
    </w:p>
    <w:p w:rsidR="00015A7F" w:rsidRPr="00601A56" w:rsidRDefault="00FF7548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927AB1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EDUCATIONAL QUALIFICATIONS</w:t>
      </w:r>
    </w:p>
    <w:p w:rsidR="00015A7F" w:rsidRPr="00601A56" w:rsidRDefault="00015A7F">
      <w:pPr>
        <w:tabs>
          <w:tab w:val="left" w:pos="10080"/>
        </w:tabs>
        <w:spacing w:line="276" w:lineRule="auto"/>
        <w:jc w:val="both"/>
        <w:rPr>
          <w:rFonts w:cs="Times New Roman"/>
          <w:bCs/>
        </w:rPr>
      </w:pPr>
      <w:r w:rsidRPr="00601A56">
        <w:rPr>
          <w:rFonts w:cs="Times New Roman"/>
          <w:bCs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tbl>
      <w:tblPr>
        <w:tblW w:w="9719" w:type="dxa"/>
        <w:tblInd w:w="1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0"/>
        <w:gridCol w:w="4501"/>
        <w:gridCol w:w="1585"/>
        <w:gridCol w:w="2153"/>
      </w:tblGrid>
      <w:tr w:rsidR="00015A7F" w:rsidRPr="00601A56" w:rsidTr="00BC6C0C">
        <w:trPr>
          <w:cantSplit/>
          <w:trHeight w:val="395"/>
        </w:trPr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  <w:b/>
              </w:rPr>
            </w:pPr>
            <w:r w:rsidRPr="00601A56">
              <w:rPr>
                <w:rFonts w:cs="Times New Roman"/>
                <w:b/>
              </w:rPr>
              <w:t>Course</w:t>
            </w:r>
          </w:p>
        </w:tc>
        <w:tc>
          <w:tcPr>
            <w:tcW w:w="45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  <w:b/>
              </w:rPr>
            </w:pPr>
            <w:r w:rsidRPr="00601A56">
              <w:rPr>
                <w:rFonts w:cs="Times New Roman"/>
                <w:b/>
              </w:rPr>
              <w:t>Institution/board</w:t>
            </w:r>
          </w:p>
        </w:tc>
        <w:tc>
          <w:tcPr>
            <w:tcW w:w="1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  <w:b/>
              </w:rPr>
            </w:pPr>
            <w:r w:rsidRPr="00601A56">
              <w:rPr>
                <w:rFonts w:cs="Times New Roman"/>
                <w:b/>
              </w:rPr>
              <w:t>Year</w:t>
            </w:r>
          </w:p>
        </w:tc>
        <w:tc>
          <w:tcPr>
            <w:tcW w:w="21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  <w:b/>
              </w:rPr>
            </w:pPr>
            <w:r w:rsidRPr="00601A56">
              <w:rPr>
                <w:rFonts w:cs="Times New Roman"/>
                <w:b/>
              </w:rPr>
              <w:t>Percentage (%)</w:t>
            </w:r>
          </w:p>
        </w:tc>
      </w:tr>
      <w:tr w:rsidR="00015A7F" w:rsidRPr="00601A56" w:rsidTr="00601A56">
        <w:trPr>
          <w:cantSplit/>
          <w:trHeight w:val="710"/>
        </w:trPr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B.</w:t>
            </w:r>
            <w:r w:rsidR="0048145D">
              <w:rPr>
                <w:rFonts w:cs="Times New Roman"/>
              </w:rPr>
              <w:t xml:space="preserve"> </w:t>
            </w:r>
            <w:r w:rsidRPr="00601A56">
              <w:rPr>
                <w:rFonts w:cs="Times New Roman"/>
              </w:rPr>
              <w:t>Tech</w:t>
            </w:r>
            <w:r w:rsidR="0048145D">
              <w:rPr>
                <w:rFonts w:cs="Times New Roman"/>
              </w:rPr>
              <w:t>.</w:t>
            </w:r>
          </w:p>
          <w:p w:rsidR="00015A7F" w:rsidRPr="00601A56" w:rsidRDefault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(E.E</w:t>
            </w:r>
            <w:r w:rsidR="00015A7F" w:rsidRPr="00601A56">
              <w:rPr>
                <w:rFonts w:cs="Times New Roman"/>
              </w:rPr>
              <w:t>.E)</w:t>
            </w:r>
          </w:p>
          <w:p w:rsidR="00015A7F" w:rsidRPr="00601A56" w:rsidRDefault="00015A7F">
            <w:pPr>
              <w:jc w:val="center"/>
              <w:rPr>
                <w:rFonts w:cs="Times New Roman"/>
              </w:rPr>
            </w:pPr>
          </w:p>
        </w:tc>
        <w:tc>
          <w:tcPr>
            <w:tcW w:w="45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8C17E0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 xml:space="preserve">MVGR college of engineering </w:t>
            </w:r>
          </w:p>
          <w:p w:rsidR="00015A7F" w:rsidRPr="00601A56" w:rsidRDefault="008C17E0" w:rsidP="00601A56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(</w:t>
            </w:r>
            <w:proofErr w:type="spellStart"/>
            <w:r w:rsidRPr="00601A56">
              <w:rPr>
                <w:rFonts w:cs="Times New Roman"/>
              </w:rPr>
              <w:t>Vizianagaram</w:t>
            </w:r>
            <w:proofErr w:type="spellEnd"/>
            <w:r w:rsidRPr="00601A56">
              <w:rPr>
                <w:rFonts w:cs="Times New Roman"/>
              </w:rPr>
              <w:t>)</w:t>
            </w:r>
          </w:p>
        </w:tc>
        <w:tc>
          <w:tcPr>
            <w:tcW w:w="1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2015</w:t>
            </w:r>
            <w:r w:rsidR="00015A7F" w:rsidRPr="00601A56">
              <w:rPr>
                <w:rFonts w:cs="Times New Roman"/>
              </w:rPr>
              <w:t>-201</w:t>
            </w:r>
            <w:r w:rsidRPr="00601A56">
              <w:rPr>
                <w:rFonts w:cs="Times New Roman"/>
              </w:rPr>
              <w:t>8</w:t>
            </w:r>
          </w:p>
        </w:tc>
        <w:tc>
          <w:tcPr>
            <w:tcW w:w="21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7</w:t>
            </w:r>
            <w:r w:rsidR="008C17E0" w:rsidRPr="00601A56">
              <w:rPr>
                <w:rFonts w:cs="Times New Roman"/>
              </w:rPr>
              <w:t>0.5%</w:t>
            </w:r>
          </w:p>
        </w:tc>
      </w:tr>
      <w:tr w:rsidR="00015A7F" w:rsidRPr="00601A56" w:rsidTr="00601A56">
        <w:trPr>
          <w:cantSplit/>
          <w:trHeight w:val="699"/>
        </w:trPr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8C17E0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</w:p>
          <w:p w:rsidR="00C35174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Diploma</w:t>
            </w:r>
          </w:p>
          <w:p w:rsidR="00015A7F" w:rsidRPr="00601A56" w:rsidRDefault="00C35174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(E.E.E)</w:t>
            </w:r>
            <w:r w:rsidR="008C17E0" w:rsidRPr="00601A56">
              <w:rPr>
                <w:rFonts w:cs="Times New Roman"/>
              </w:rPr>
              <w:t xml:space="preserve"> </w:t>
            </w:r>
          </w:p>
          <w:p w:rsidR="00C35174" w:rsidRPr="00601A56" w:rsidRDefault="00C35174" w:rsidP="008C17E0">
            <w:pPr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45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 xml:space="preserve">Narayana polytechnic college </w:t>
            </w:r>
          </w:p>
          <w:p w:rsidR="008C17E0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(Srikakulam)</w:t>
            </w:r>
          </w:p>
        </w:tc>
        <w:tc>
          <w:tcPr>
            <w:tcW w:w="1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2012</w:t>
            </w:r>
            <w:r w:rsidR="00015A7F" w:rsidRPr="00601A56">
              <w:rPr>
                <w:rFonts w:cs="Times New Roman"/>
              </w:rPr>
              <w:t>-20</w:t>
            </w:r>
            <w:r w:rsidRPr="00601A56">
              <w:rPr>
                <w:rFonts w:cs="Times New Roman"/>
              </w:rPr>
              <w:t>15</w:t>
            </w:r>
          </w:p>
        </w:tc>
        <w:tc>
          <w:tcPr>
            <w:tcW w:w="21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015A7F" w:rsidRPr="00601A56" w:rsidRDefault="00015A7F" w:rsidP="00601A56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 xml:space="preserve"> </w:t>
            </w:r>
            <w:r w:rsidR="008C17E0" w:rsidRPr="00601A56">
              <w:rPr>
                <w:rFonts w:cs="Times New Roman"/>
              </w:rPr>
              <w:t>83.89%</w:t>
            </w:r>
          </w:p>
        </w:tc>
      </w:tr>
      <w:tr w:rsidR="00015A7F" w:rsidRPr="00601A56" w:rsidTr="00601A56">
        <w:trPr>
          <w:cantSplit/>
          <w:trHeight w:val="784"/>
        </w:trPr>
        <w:tc>
          <w:tcPr>
            <w:tcW w:w="1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S.S.C</w:t>
            </w:r>
          </w:p>
        </w:tc>
        <w:tc>
          <w:tcPr>
            <w:tcW w:w="45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proofErr w:type="spellStart"/>
            <w:r w:rsidRPr="00601A56">
              <w:rPr>
                <w:rFonts w:cs="Times New Roman"/>
              </w:rPr>
              <w:t>Sarvani</w:t>
            </w:r>
            <w:proofErr w:type="spellEnd"/>
            <w:r w:rsidRPr="00601A56">
              <w:rPr>
                <w:rFonts w:cs="Times New Roman"/>
              </w:rPr>
              <w:t xml:space="preserve"> </w:t>
            </w:r>
            <w:proofErr w:type="spellStart"/>
            <w:r w:rsidR="00D735F1">
              <w:rPr>
                <w:rFonts w:cs="Times New Roman"/>
              </w:rPr>
              <w:t>V</w:t>
            </w:r>
            <w:r w:rsidRPr="00601A56">
              <w:rPr>
                <w:rFonts w:cs="Times New Roman"/>
              </w:rPr>
              <w:t>idya</w:t>
            </w:r>
            <w:proofErr w:type="spellEnd"/>
            <w:r w:rsidRPr="00601A56">
              <w:rPr>
                <w:rFonts w:cs="Times New Roman"/>
              </w:rPr>
              <w:t xml:space="preserve"> </w:t>
            </w:r>
            <w:proofErr w:type="spellStart"/>
            <w:r w:rsidR="00D735F1">
              <w:rPr>
                <w:rFonts w:cs="Times New Roman"/>
              </w:rPr>
              <w:t>N</w:t>
            </w:r>
            <w:r w:rsidRPr="00601A56">
              <w:rPr>
                <w:rFonts w:cs="Times New Roman"/>
              </w:rPr>
              <w:t>ikethan</w:t>
            </w:r>
            <w:proofErr w:type="spellEnd"/>
          </w:p>
          <w:p w:rsidR="008C17E0" w:rsidRPr="00601A56" w:rsidRDefault="008C17E0" w:rsidP="008C17E0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(Srikakulam)</w:t>
            </w:r>
          </w:p>
        </w:tc>
        <w:tc>
          <w:tcPr>
            <w:tcW w:w="15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20</w:t>
            </w:r>
            <w:r w:rsidR="008C17E0" w:rsidRPr="00601A56">
              <w:rPr>
                <w:rFonts w:cs="Times New Roman"/>
              </w:rPr>
              <w:t>12</w:t>
            </w:r>
          </w:p>
        </w:tc>
        <w:tc>
          <w:tcPr>
            <w:tcW w:w="21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015A7F" w:rsidRPr="00601A56" w:rsidRDefault="00015A7F">
            <w:pPr>
              <w:snapToGrid w:val="0"/>
              <w:jc w:val="center"/>
              <w:rPr>
                <w:rFonts w:cs="Times New Roman"/>
              </w:rPr>
            </w:pPr>
            <w:r w:rsidRPr="00601A56">
              <w:rPr>
                <w:rFonts w:cs="Times New Roman"/>
              </w:rPr>
              <w:t>8</w:t>
            </w:r>
            <w:r w:rsidR="008C17E0" w:rsidRPr="00601A56">
              <w:rPr>
                <w:rFonts w:cs="Times New Roman"/>
              </w:rPr>
              <w:t>.8 (CGPA)</w:t>
            </w:r>
          </w:p>
        </w:tc>
      </w:tr>
    </w:tbl>
    <w:p w:rsidR="00E9122B" w:rsidRPr="00601A56" w:rsidRDefault="00E9122B" w:rsidP="00E9122B">
      <w:pPr>
        <w:tabs>
          <w:tab w:val="left" w:pos="720"/>
        </w:tabs>
        <w:spacing w:line="276" w:lineRule="auto"/>
        <w:rPr>
          <w:rFonts w:cs="Times New Roman"/>
        </w:rPr>
      </w:pPr>
    </w:p>
    <w:p w:rsidR="00E9122B" w:rsidRPr="00601A56" w:rsidRDefault="003F4A58" w:rsidP="003F4A58">
      <w:pPr>
        <w:pStyle w:val="Heading1"/>
        <w:pBdr>
          <w:top w:val="single" w:sz="4" w:space="5" w:color="000000"/>
          <w:bottom w:val="single" w:sz="4" w:space="1" w:color="000000"/>
        </w:pBdr>
        <w:shd w:val="clear" w:color="auto" w:fill="E5E5E5"/>
        <w:spacing w:before="0" w:after="0"/>
        <w:ind w:left="0" w:firstLine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E9122B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WORK EXPERIENCE</w:t>
      </w:r>
    </w:p>
    <w:p w:rsidR="0006465C" w:rsidRPr="00601A56" w:rsidRDefault="0006465C" w:rsidP="0006465C">
      <w:pPr>
        <w:spacing w:line="276" w:lineRule="auto"/>
        <w:rPr>
          <w:rFonts w:cs="Times New Roman"/>
        </w:rPr>
      </w:pPr>
    </w:p>
    <w:p w:rsidR="00F14856" w:rsidRDefault="00201961" w:rsidP="00601A56">
      <w:pPr>
        <w:pStyle w:val="ListParagraph"/>
        <w:numPr>
          <w:ilvl w:val="0"/>
          <w:numId w:val="16"/>
        </w:numPr>
        <w:spacing w:line="276" w:lineRule="auto"/>
        <w:ind w:right="157"/>
        <w:jc w:val="both"/>
        <w:rPr>
          <w:rFonts w:cs="Times New Roman"/>
        </w:rPr>
      </w:pPr>
      <w:r w:rsidRPr="00601A56">
        <w:rPr>
          <w:rFonts w:cs="Times New Roman"/>
        </w:rPr>
        <w:t>Working</w:t>
      </w:r>
      <w:r w:rsidR="00E9122B" w:rsidRPr="00601A56">
        <w:rPr>
          <w:rFonts w:cs="Times New Roman"/>
        </w:rPr>
        <w:t xml:space="preserve"> as </w:t>
      </w:r>
      <w:r w:rsidR="00601A56" w:rsidRPr="00601A56">
        <w:rPr>
          <w:rFonts w:cs="Times New Roman"/>
          <w:b/>
        </w:rPr>
        <w:t xml:space="preserve">Electrical Maintenance Engineer </w:t>
      </w:r>
      <w:r w:rsidR="00601A56" w:rsidRPr="00601A56">
        <w:rPr>
          <w:rFonts w:cs="Times New Roman"/>
        </w:rPr>
        <w:t xml:space="preserve">in </w:t>
      </w:r>
      <w:r w:rsidR="00601A56" w:rsidRPr="00601A56">
        <w:rPr>
          <w:rFonts w:cs="Times New Roman"/>
          <w:b/>
        </w:rPr>
        <w:t>Sea Port Cargo Logistics Pvt. Ltd (</w:t>
      </w:r>
      <w:proofErr w:type="spellStart"/>
      <w:r w:rsidR="00601A56" w:rsidRPr="00601A56">
        <w:rPr>
          <w:rFonts w:cs="Times New Roman"/>
          <w:b/>
        </w:rPr>
        <w:t>Krishnapatnam</w:t>
      </w:r>
      <w:proofErr w:type="spellEnd"/>
      <w:r w:rsidR="00601A56" w:rsidRPr="00601A56">
        <w:rPr>
          <w:rFonts w:cs="Times New Roman"/>
          <w:b/>
        </w:rPr>
        <w:t xml:space="preserve"> Port) </w:t>
      </w:r>
      <w:r w:rsidR="00601A56" w:rsidRPr="00601A56">
        <w:rPr>
          <w:rFonts w:cs="Times New Roman"/>
        </w:rPr>
        <w:t>Nellore, since A</w:t>
      </w:r>
      <w:r w:rsidR="008C17E0" w:rsidRPr="00601A56">
        <w:rPr>
          <w:rFonts w:cs="Times New Roman"/>
        </w:rPr>
        <w:t>ug</w:t>
      </w:r>
      <w:r w:rsidR="00601A56" w:rsidRPr="00601A56">
        <w:rPr>
          <w:rFonts w:cs="Times New Roman"/>
        </w:rPr>
        <w:t>ust</w:t>
      </w:r>
      <w:r w:rsidR="008C17E0" w:rsidRPr="00601A56">
        <w:rPr>
          <w:rFonts w:cs="Times New Roman"/>
        </w:rPr>
        <w:t xml:space="preserve"> 2018</w:t>
      </w:r>
      <w:r w:rsidR="00601A56">
        <w:rPr>
          <w:rFonts w:cs="Times New Roman"/>
        </w:rPr>
        <w:t>.</w:t>
      </w:r>
    </w:p>
    <w:p w:rsidR="00E9122B" w:rsidRPr="00601A56" w:rsidRDefault="0084019B" w:rsidP="00E9122B">
      <w:pPr>
        <w:numPr>
          <w:ilvl w:val="0"/>
          <w:numId w:val="9"/>
        </w:numPr>
        <w:tabs>
          <w:tab w:val="clear" w:pos="720"/>
          <w:tab w:val="num" w:pos="600"/>
        </w:tabs>
        <w:spacing w:line="276" w:lineRule="auto"/>
        <w:ind w:left="360" w:firstLine="0"/>
        <w:rPr>
          <w:rFonts w:cs="Times New Roman"/>
          <w:b/>
        </w:rPr>
      </w:pPr>
      <w:r w:rsidRPr="00601A56">
        <w:rPr>
          <w:rFonts w:cs="Times New Roman"/>
          <w:b/>
        </w:rPr>
        <w:t xml:space="preserve">  </w:t>
      </w:r>
      <w:r w:rsidR="00E9122B" w:rsidRPr="00601A56">
        <w:rPr>
          <w:rFonts w:cs="Times New Roman"/>
          <w:b/>
        </w:rPr>
        <w:t xml:space="preserve">Responsibilities and </w:t>
      </w:r>
      <w:proofErr w:type="gramStart"/>
      <w:r w:rsidR="00E9122B" w:rsidRPr="00601A56">
        <w:rPr>
          <w:rFonts w:cs="Times New Roman"/>
          <w:b/>
        </w:rPr>
        <w:t>Duties :</w:t>
      </w:r>
      <w:proofErr w:type="gramEnd"/>
    </w:p>
    <w:p w:rsidR="00F14856" w:rsidRPr="00601A56" w:rsidRDefault="008C17E0" w:rsidP="00601A56">
      <w:pPr>
        <w:numPr>
          <w:ilvl w:val="0"/>
          <w:numId w:val="14"/>
        </w:numPr>
        <w:shd w:val="clear" w:color="auto" w:fill="FFFFFF"/>
        <w:suppressAutoHyphens w:val="0"/>
        <w:ind w:right="157"/>
        <w:jc w:val="both"/>
        <w:textAlignment w:val="baseline"/>
        <w:rPr>
          <w:rFonts w:eastAsia="Times New Roman" w:cs="Times New Roman"/>
          <w:lang w:eastAsia="en-US"/>
        </w:rPr>
      </w:pPr>
      <w:r w:rsidRPr="00601A56">
        <w:rPr>
          <w:rFonts w:eastAsia="Times New Roman" w:cs="Times New Roman"/>
          <w:lang w:eastAsia="en-US"/>
        </w:rPr>
        <w:t>Troubleshoot Bulk cranes</w:t>
      </w:r>
      <w:r w:rsidR="00F14856" w:rsidRPr="00601A56">
        <w:rPr>
          <w:rFonts w:eastAsia="Times New Roman" w:cs="Times New Roman"/>
          <w:lang w:eastAsia="en-US"/>
        </w:rPr>
        <w:t xml:space="preserve"> breakdowns and provide preventive maintenance services.</w:t>
      </w:r>
    </w:p>
    <w:p w:rsidR="00F14856" w:rsidRPr="00601A56" w:rsidRDefault="00F14856" w:rsidP="00601A56">
      <w:pPr>
        <w:numPr>
          <w:ilvl w:val="0"/>
          <w:numId w:val="14"/>
        </w:numPr>
        <w:shd w:val="clear" w:color="auto" w:fill="FFFFFF"/>
        <w:suppressAutoHyphens w:val="0"/>
        <w:ind w:right="157"/>
        <w:jc w:val="both"/>
        <w:textAlignment w:val="baseline"/>
        <w:rPr>
          <w:rFonts w:eastAsia="Times New Roman" w:cs="Times New Roman"/>
          <w:lang w:eastAsia="en-US"/>
        </w:rPr>
      </w:pPr>
      <w:r w:rsidRPr="00601A56">
        <w:rPr>
          <w:rFonts w:eastAsia="Times New Roman" w:cs="Times New Roman"/>
          <w:lang w:eastAsia="en-US"/>
        </w:rPr>
        <w:t>Supervise electrical works when new projects are undertaken.</w:t>
      </w:r>
    </w:p>
    <w:p w:rsidR="00F14856" w:rsidRPr="00601A56" w:rsidRDefault="00F14856" w:rsidP="00601A56">
      <w:pPr>
        <w:numPr>
          <w:ilvl w:val="0"/>
          <w:numId w:val="14"/>
        </w:numPr>
        <w:shd w:val="clear" w:color="auto" w:fill="FFFFFF"/>
        <w:suppressAutoHyphens w:val="0"/>
        <w:ind w:right="157"/>
        <w:jc w:val="both"/>
        <w:textAlignment w:val="baseline"/>
        <w:rPr>
          <w:rFonts w:eastAsia="Times New Roman" w:cs="Times New Roman"/>
          <w:lang w:eastAsia="en-US"/>
        </w:rPr>
      </w:pPr>
      <w:r w:rsidRPr="00601A56">
        <w:rPr>
          <w:rFonts w:eastAsia="Times New Roman" w:cs="Times New Roman"/>
          <w:lang w:eastAsia="en-US"/>
        </w:rPr>
        <w:t>Provide safe working environment for members of staff, and ensure electricity induced accidents and mishaps are prevented.</w:t>
      </w:r>
    </w:p>
    <w:p w:rsidR="00B75D05" w:rsidRPr="00601A56" w:rsidRDefault="00B75D05" w:rsidP="00601A56">
      <w:pPr>
        <w:numPr>
          <w:ilvl w:val="0"/>
          <w:numId w:val="14"/>
        </w:numPr>
        <w:suppressAutoHyphens w:val="0"/>
        <w:spacing w:before="60" w:after="60" w:line="240" w:lineRule="atLeast"/>
        <w:ind w:right="157"/>
        <w:jc w:val="both"/>
        <w:rPr>
          <w:rFonts w:cs="Times New Roman"/>
          <w:b/>
        </w:rPr>
      </w:pPr>
      <w:r w:rsidRPr="00601A56">
        <w:rPr>
          <w:rFonts w:cs="Times New Roman"/>
        </w:rPr>
        <w:t>Current responsibilities include</w:t>
      </w:r>
      <w:r w:rsidRPr="00601A56">
        <w:rPr>
          <w:rFonts w:cs="Times New Roman"/>
          <w:b/>
        </w:rPr>
        <w:t xml:space="preserve"> </w:t>
      </w:r>
      <w:r w:rsidRPr="00601A56">
        <w:rPr>
          <w:rFonts w:cs="Times New Roman"/>
        </w:rPr>
        <w:t xml:space="preserve">Installation and Maintenance experience on </w:t>
      </w:r>
      <w:r w:rsidR="001C5BE3" w:rsidRPr="00601A56">
        <w:rPr>
          <w:rFonts w:cs="Times New Roman"/>
          <w:b/>
        </w:rPr>
        <w:t xml:space="preserve">(PLC) ELECTRICAL CIRCUITS </w:t>
      </w:r>
      <w:r w:rsidR="001C5BE3" w:rsidRPr="00601A56">
        <w:rPr>
          <w:rFonts w:cs="Times New Roman"/>
          <w:bCs/>
        </w:rPr>
        <w:t>finding out the fault in circuit and trouble</w:t>
      </w:r>
      <w:r w:rsidR="0048145D">
        <w:rPr>
          <w:rFonts w:cs="Times New Roman"/>
          <w:bCs/>
        </w:rPr>
        <w:t xml:space="preserve"> </w:t>
      </w:r>
      <w:r w:rsidR="001C5BE3" w:rsidRPr="00601A56">
        <w:rPr>
          <w:rFonts w:cs="Times New Roman"/>
          <w:bCs/>
        </w:rPr>
        <w:t>shooting</w:t>
      </w:r>
      <w:r w:rsidRPr="00601A56">
        <w:rPr>
          <w:rFonts w:cs="Times New Roman"/>
          <w:b/>
        </w:rPr>
        <w:t>.</w:t>
      </w:r>
    </w:p>
    <w:p w:rsidR="00E9122B" w:rsidRPr="00601A56" w:rsidRDefault="00F14856" w:rsidP="00601A56">
      <w:pPr>
        <w:numPr>
          <w:ilvl w:val="0"/>
          <w:numId w:val="14"/>
        </w:numPr>
        <w:suppressAutoHyphens w:val="0"/>
        <w:spacing w:before="60" w:after="60" w:line="240" w:lineRule="atLeast"/>
        <w:ind w:right="157"/>
        <w:jc w:val="both"/>
        <w:rPr>
          <w:rFonts w:cs="Times New Roman"/>
          <w:b/>
        </w:rPr>
      </w:pPr>
      <w:r w:rsidRPr="00601A56">
        <w:rPr>
          <w:rFonts w:cs="Times New Roman"/>
        </w:rPr>
        <w:t xml:space="preserve"> </w:t>
      </w:r>
      <w:r w:rsidR="004C04D7" w:rsidRPr="00601A56">
        <w:rPr>
          <w:rFonts w:cs="Times New Roman"/>
        </w:rPr>
        <w:t xml:space="preserve">Installation </w:t>
      </w:r>
      <w:r w:rsidR="00D72752" w:rsidRPr="00601A56">
        <w:rPr>
          <w:rFonts w:cs="Times New Roman"/>
        </w:rPr>
        <w:t>and M</w:t>
      </w:r>
      <w:r w:rsidR="00E9122B" w:rsidRPr="00601A56">
        <w:rPr>
          <w:rFonts w:cs="Times New Roman"/>
        </w:rPr>
        <w:t xml:space="preserve">aintenance of </w:t>
      </w:r>
      <w:r w:rsidR="0048145D">
        <w:rPr>
          <w:rFonts w:cs="Times New Roman"/>
        </w:rPr>
        <w:t>LIEBHERR 500</w:t>
      </w:r>
      <w:r w:rsidR="001C5BE3" w:rsidRPr="00601A56">
        <w:rPr>
          <w:rFonts w:cs="Times New Roman"/>
        </w:rPr>
        <w:t xml:space="preserve">, 600 AND TEREX GOTTWALD </w:t>
      </w:r>
      <w:proofErr w:type="gramStart"/>
      <w:r w:rsidR="001C5BE3" w:rsidRPr="00601A56">
        <w:rPr>
          <w:rFonts w:cs="Times New Roman"/>
        </w:rPr>
        <w:t xml:space="preserve">Cranes </w:t>
      </w:r>
      <w:r w:rsidR="00E9122B" w:rsidRPr="00601A56">
        <w:rPr>
          <w:rFonts w:cs="Times New Roman"/>
          <w:b/>
        </w:rPr>
        <w:t>.</w:t>
      </w:r>
      <w:proofErr w:type="gramEnd"/>
    </w:p>
    <w:p w:rsidR="00D72752" w:rsidRPr="00601A56" w:rsidRDefault="00A7538E" w:rsidP="00F14856">
      <w:pPr>
        <w:numPr>
          <w:ilvl w:val="0"/>
          <w:numId w:val="14"/>
        </w:numPr>
        <w:suppressAutoHyphens w:val="0"/>
        <w:spacing w:before="60" w:after="60" w:line="240" w:lineRule="atLeast"/>
        <w:rPr>
          <w:rFonts w:cs="Times New Roman"/>
        </w:rPr>
      </w:pPr>
      <w:r w:rsidRPr="00601A56">
        <w:rPr>
          <w:rFonts w:cs="Times New Roman"/>
        </w:rPr>
        <w:t xml:space="preserve">Knowledge on </w:t>
      </w:r>
      <w:proofErr w:type="spellStart"/>
      <w:r w:rsidR="001C5BE3" w:rsidRPr="00601A56">
        <w:rPr>
          <w:rFonts w:cs="Times New Roman"/>
        </w:rPr>
        <w:t>Liebherr</w:t>
      </w:r>
      <w:proofErr w:type="spellEnd"/>
      <w:r w:rsidR="001C5BE3" w:rsidRPr="00601A56">
        <w:rPr>
          <w:rFonts w:cs="Times New Roman"/>
        </w:rPr>
        <w:t xml:space="preserve"> and Terex </w:t>
      </w:r>
      <w:proofErr w:type="spellStart"/>
      <w:r w:rsidR="001C5BE3" w:rsidRPr="00601A56">
        <w:rPr>
          <w:rFonts w:cs="Times New Roman"/>
        </w:rPr>
        <w:t>Gottwald</w:t>
      </w:r>
      <w:proofErr w:type="spellEnd"/>
      <w:r w:rsidR="001C5BE3" w:rsidRPr="00601A56">
        <w:rPr>
          <w:rFonts w:cs="Times New Roman"/>
        </w:rPr>
        <w:t xml:space="preserve"> Electrical circuit</w:t>
      </w:r>
      <w:r w:rsidRPr="00601A56">
        <w:rPr>
          <w:rFonts w:cs="Times New Roman"/>
        </w:rPr>
        <w:t xml:space="preserve"> in</w:t>
      </w:r>
      <w:r w:rsidR="00E9122B" w:rsidRPr="00601A56">
        <w:rPr>
          <w:rFonts w:cs="Times New Roman"/>
        </w:rPr>
        <w:t xml:space="preserve"> </w:t>
      </w:r>
      <w:r w:rsidR="001C5BE3" w:rsidRPr="00601A56">
        <w:rPr>
          <w:rFonts w:cs="Times New Roman"/>
        </w:rPr>
        <w:t>PLC board</w:t>
      </w:r>
      <w:r w:rsidR="00E9122B" w:rsidRPr="00601A56">
        <w:rPr>
          <w:rFonts w:cs="Times New Roman"/>
          <w:b/>
        </w:rPr>
        <w:t>.</w:t>
      </w:r>
    </w:p>
    <w:p w:rsidR="007C30D5" w:rsidRPr="00601A56" w:rsidRDefault="00B75D05" w:rsidP="001C5BE3">
      <w:pPr>
        <w:shd w:val="clear" w:color="auto" w:fill="FDFDFD"/>
        <w:suppressAutoHyphens w:val="0"/>
        <w:spacing w:line="294" w:lineRule="atLeast"/>
        <w:rPr>
          <w:rFonts w:eastAsia="Times New Roman" w:cs="Times New Roman"/>
          <w:lang w:eastAsia="en-US"/>
        </w:rPr>
      </w:pPr>
      <w:r w:rsidRPr="00601A56">
        <w:rPr>
          <w:rFonts w:eastAsia="Times New Roman" w:cs="Times New Roman"/>
          <w:lang w:eastAsia="en-US"/>
        </w:rPr>
        <w:t xml:space="preserve"> </w:t>
      </w:r>
    </w:p>
    <w:p w:rsidR="00015A7F" w:rsidRPr="00601A56" w:rsidRDefault="00FF7548" w:rsidP="00E9122B">
      <w:pPr>
        <w:pStyle w:val="Heading1"/>
        <w:pBdr>
          <w:top w:val="single" w:sz="4" w:space="1" w:color="000000"/>
          <w:bottom w:val="single" w:sz="4" w:space="3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4856"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ACADEMIC PROJECT</w:t>
      </w:r>
      <w:r w:rsidR="00015A7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610320" w:rsidRPr="00601A56" w:rsidRDefault="00610320" w:rsidP="00093C70">
      <w:pPr>
        <w:spacing w:line="276" w:lineRule="auto"/>
        <w:rPr>
          <w:rFonts w:cs="Times New Roman"/>
          <w:bCs/>
        </w:rPr>
      </w:pPr>
    </w:p>
    <w:p w:rsidR="00015A7F" w:rsidRPr="00601A56" w:rsidRDefault="00720E9D" w:rsidP="00601A56">
      <w:pPr>
        <w:spacing w:line="276" w:lineRule="auto"/>
        <w:jc w:val="both"/>
        <w:rPr>
          <w:rFonts w:cs="Times New Roman"/>
          <w:b/>
          <w:bCs/>
        </w:rPr>
      </w:pPr>
      <w:r w:rsidRPr="00601A56">
        <w:rPr>
          <w:rFonts w:cs="Times New Roman"/>
          <w:b/>
        </w:rPr>
        <w:t xml:space="preserve"> </w:t>
      </w:r>
      <w:r w:rsidR="00093C70" w:rsidRPr="00601A56">
        <w:rPr>
          <w:rFonts w:cs="Times New Roman"/>
          <w:b/>
        </w:rPr>
        <w:t xml:space="preserve"> </w:t>
      </w:r>
      <w:r w:rsidR="00F14856" w:rsidRPr="00601A56">
        <w:rPr>
          <w:rFonts w:cs="Times New Roman"/>
          <w:b/>
        </w:rPr>
        <w:t>PROJECT</w:t>
      </w:r>
      <w:r w:rsidR="00F14856" w:rsidRPr="00601A56">
        <w:rPr>
          <w:rFonts w:cs="Times New Roman"/>
          <w:b/>
          <w:bCs/>
        </w:rPr>
        <w:t xml:space="preserve"> NAME</w:t>
      </w:r>
      <w:r w:rsidR="00015A7F" w:rsidRPr="00601A56">
        <w:rPr>
          <w:rFonts w:cs="Times New Roman"/>
          <w:b/>
          <w:bCs/>
        </w:rPr>
        <w:t xml:space="preserve">   </w:t>
      </w:r>
      <w:proofErr w:type="gramStart"/>
      <w:r w:rsidR="00A45105">
        <w:rPr>
          <w:rFonts w:cs="Times New Roman"/>
          <w:b/>
          <w:bCs/>
        </w:rPr>
        <w:t xml:space="preserve"> </w:t>
      </w:r>
      <w:r w:rsidR="00D71DA7" w:rsidRPr="00601A56">
        <w:rPr>
          <w:rFonts w:cs="Times New Roman"/>
          <w:b/>
          <w:bCs/>
        </w:rPr>
        <w:t xml:space="preserve"> </w:t>
      </w:r>
      <w:r w:rsidR="00015A7F" w:rsidRPr="00601A56">
        <w:rPr>
          <w:rFonts w:cs="Times New Roman"/>
          <w:b/>
          <w:bCs/>
        </w:rPr>
        <w:t>:</w:t>
      </w:r>
      <w:proofErr w:type="gramEnd"/>
      <w:r w:rsidR="00015A7F" w:rsidRPr="00601A56">
        <w:rPr>
          <w:rFonts w:cs="Times New Roman"/>
          <w:b/>
          <w:bCs/>
        </w:rPr>
        <w:t xml:space="preserve">  </w:t>
      </w:r>
      <w:r w:rsidR="001C5BE3" w:rsidRPr="00601A56">
        <w:rPr>
          <w:rFonts w:cs="Times New Roman"/>
          <w:b/>
          <w:bCs/>
        </w:rPr>
        <w:t>“</w:t>
      </w:r>
      <w:r w:rsidR="00A7538E" w:rsidRPr="00601A56">
        <w:rPr>
          <w:rFonts w:cs="Times New Roman"/>
          <w:b/>
          <w:bCs/>
        </w:rPr>
        <w:t>Comparative study of direct and indirect control of BLDC motor</w:t>
      </w:r>
      <w:r w:rsidR="00015A7F" w:rsidRPr="00601A56">
        <w:rPr>
          <w:rFonts w:cs="Times New Roman"/>
          <w:b/>
          <w:bCs/>
        </w:rPr>
        <w:t>”</w:t>
      </w:r>
    </w:p>
    <w:p w:rsidR="00015A7F" w:rsidRPr="00601A56" w:rsidRDefault="000D321F">
      <w:pPr>
        <w:numPr>
          <w:ilvl w:val="0"/>
          <w:numId w:val="7"/>
        </w:numPr>
        <w:spacing w:line="276" w:lineRule="auto"/>
        <w:rPr>
          <w:rFonts w:cs="Times New Roman"/>
          <w:bCs/>
        </w:rPr>
      </w:pPr>
      <w:r w:rsidRPr="00601A56">
        <w:rPr>
          <w:rFonts w:cs="Times New Roman"/>
          <w:bCs/>
        </w:rPr>
        <w:t>Team Size</w:t>
      </w:r>
      <w:r w:rsidRPr="00601A56">
        <w:rPr>
          <w:rFonts w:cs="Times New Roman"/>
          <w:bCs/>
        </w:rPr>
        <w:tab/>
      </w:r>
      <w:r w:rsidR="00D71DA7" w:rsidRPr="00601A56">
        <w:rPr>
          <w:rFonts w:cs="Times New Roman"/>
          <w:bCs/>
        </w:rPr>
        <w:t xml:space="preserve"> </w:t>
      </w:r>
      <w:proofErr w:type="gramStart"/>
      <w:r w:rsidR="00D71DA7" w:rsidRPr="00601A56">
        <w:rPr>
          <w:rFonts w:cs="Times New Roman"/>
          <w:bCs/>
        </w:rPr>
        <w:t xml:space="preserve">  </w:t>
      </w:r>
      <w:r w:rsidR="00015A7F" w:rsidRPr="00601A56">
        <w:rPr>
          <w:rFonts w:cs="Times New Roman"/>
          <w:b/>
          <w:bCs/>
        </w:rPr>
        <w:t>:</w:t>
      </w:r>
      <w:proofErr w:type="gramEnd"/>
      <w:r w:rsidR="00015A7F" w:rsidRPr="00601A56">
        <w:rPr>
          <w:rFonts w:cs="Times New Roman"/>
          <w:bCs/>
        </w:rPr>
        <w:t xml:space="preserve"> </w:t>
      </w:r>
      <w:r w:rsidRPr="00601A56">
        <w:rPr>
          <w:rFonts w:cs="Times New Roman"/>
          <w:bCs/>
        </w:rPr>
        <w:t xml:space="preserve">   </w:t>
      </w:r>
      <w:r w:rsidR="00A7538E" w:rsidRPr="00601A56">
        <w:rPr>
          <w:rFonts w:cs="Times New Roman"/>
          <w:bCs/>
        </w:rPr>
        <w:t xml:space="preserve">3 </w:t>
      </w:r>
      <w:r w:rsidR="00015A7F" w:rsidRPr="00601A56">
        <w:rPr>
          <w:rFonts w:cs="Times New Roman"/>
          <w:bCs/>
        </w:rPr>
        <w:t xml:space="preserve">members </w:t>
      </w:r>
    </w:p>
    <w:p w:rsidR="00015A7F" w:rsidRPr="00601A56" w:rsidRDefault="000D321F">
      <w:pPr>
        <w:numPr>
          <w:ilvl w:val="0"/>
          <w:numId w:val="7"/>
        </w:numPr>
        <w:spacing w:line="276" w:lineRule="auto"/>
        <w:rPr>
          <w:rFonts w:cs="Times New Roman"/>
          <w:bCs/>
        </w:rPr>
      </w:pPr>
      <w:r w:rsidRPr="00601A56">
        <w:rPr>
          <w:rFonts w:cs="Times New Roman"/>
          <w:bCs/>
        </w:rPr>
        <w:t>Duration</w:t>
      </w:r>
      <w:r w:rsidRPr="00601A56">
        <w:rPr>
          <w:rFonts w:cs="Times New Roman"/>
          <w:bCs/>
        </w:rPr>
        <w:tab/>
      </w:r>
      <w:r w:rsidR="00D71DA7" w:rsidRPr="00601A56">
        <w:rPr>
          <w:rFonts w:cs="Times New Roman"/>
          <w:bCs/>
        </w:rPr>
        <w:t xml:space="preserve"> </w:t>
      </w:r>
      <w:proofErr w:type="gramStart"/>
      <w:r w:rsidR="00D71DA7" w:rsidRPr="00601A56">
        <w:rPr>
          <w:rFonts w:cs="Times New Roman"/>
          <w:bCs/>
        </w:rPr>
        <w:t xml:space="preserve">  </w:t>
      </w:r>
      <w:r w:rsidR="00015A7F" w:rsidRPr="00601A56">
        <w:rPr>
          <w:rFonts w:cs="Times New Roman"/>
          <w:b/>
          <w:bCs/>
        </w:rPr>
        <w:t>:</w:t>
      </w:r>
      <w:proofErr w:type="gramEnd"/>
      <w:r w:rsidRPr="00601A56">
        <w:rPr>
          <w:rFonts w:cs="Times New Roman"/>
          <w:b/>
          <w:bCs/>
        </w:rPr>
        <w:t xml:space="preserve">   </w:t>
      </w:r>
      <w:r w:rsidR="00A7538E" w:rsidRPr="00601A56">
        <w:rPr>
          <w:rFonts w:cs="Times New Roman"/>
          <w:bCs/>
        </w:rPr>
        <w:t xml:space="preserve"> </w:t>
      </w:r>
      <w:r w:rsidR="00A45105">
        <w:rPr>
          <w:rFonts w:cs="Times New Roman"/>
          <w:bCs/>
        </w:rPr>
        <w:t>6 Months</w:t>
      </w:r>
    </w:p>
    <w:p w:rsidR="007B31E1" w:rsidRPr="00601A56" w:rsidRDefault="000D321F" w:rsidP="00E9122B">
      <w:pPr>
        <w:numPr>
          <w:ilvl w:val="0"/>
          <w:numId w:val="7"/>
        </w:numPr>
        <w:spacing w:line="276" w:lineRule="auto"/>
        <w:rPr>
          <w:rFonts w:cs="Times New Roman"/>
          <w:bCs/>
        </w:rPr>
      </w:pPr>
      <w:r w:rsidRPr="00601A56">
        <w:rPr>
          <w:rFonts w:cs="Times New Roman"/>
          <w:bCs/>
        </w:rPr>
        <w:t>Role</w:t>
      </w:r>
      <w:r w:rsidRPr="00601A56">
        <w:rPr>
          <w:rFonts w:cs="Times New Roman"/>
          <w:bCs/>
        </w:rPr>
        <w:tab/>
      </w:r>
      <w:r w:rsidRPr="00601A56">
        <w:rPr>
          <w:rFonts w:cs="Times New Roman"/>
          <w:bCs/>
        </w:rPr>
        <w:tab/>
      </w:r>
      <w:r w:rsidR="00D71DA7" w:rsidRPr="00601A56">
        <w:rPr>
          <w:rFonts w:cs="Times New Roman"/>
          <w:bCs/>
        </w:rPr>
        <w:t xml:space="preserve"> </w:t>
      </w:r>
      <w:proofErr w:type="gramStart"/>
      <w:r w:rsidR="00D71DA7" w:rsidRPr="00601A56">
        <w:rPr>
          <w:rFonts w:cs="Times New Roman"/>
          <w:bCs/>
        </w:rPr>
        <w:t xml:space="preserve">  </w:t>
      </w:r>
      <w:r w:rsidR="00015A7F" w:rsidRPr="00601A56">
        <w:rPr>
          <w:rFonts w:cs="Times New Roman"/>
          <w:b/>
          <w:bCs/>
        </w:rPr>
        <w:t>:</w:t>
      </w:r>
      <w:proofErr w:type="gramEnd"/>
      <w:r w:rsidRPr="00601A56">
        <w:rPr>
          <w:rFonts w:cs="Times New Roman"/>
          <w:b/>
          <w:bCs/>
        </w:rPr>
        <w:t xml:space="preserve">  </w:t>
      </w:r>
      <w:r w:rsidR="00015A7F" w:rsidRPr="00601A56">
        <w:rPr>
          <w:rFonts w:cs="Times New Roman"/>
          <w:bCs/>
        </w:rPr>
        <w:t xml:space="preserve"> </w:t>
      </w:r>
      <w:r w:rsidR="0048145D">
        <w:rPr>
          <w:rFonts w:cs="Times New Roman"/>
          <w:bCs/>
        </w:rPr>
        <w:t xml:space="preserve"> </w:t>
      </w:r>
      <w:r w:rsidR="00015A7F" w:rsidRPr="00601A56">
        <w:rPr>
          <w:rFonts w:cs="Times New Roman"/>
          <w:bCs/>
        </w:rPr>
        <w:t>Team leader</w:t>
      </w:r>
    </w:p>
    <w:p w:rsidR="0001070A" w:rsidRPr="00601A56" w:rsidRDefault="00FF7548" w:rsidP="00E9122B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</w:t>
      </w:r>
      <w:r w:rsidR="00E5090D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INTERNSHIPS</w:t>
      </w:r>
    </w:p>
    <w:p w:rsidR="00E9122B" w:rsidRPr="00601A56" w:rsidRDefault="00E9122B" w:rsidP="00E9122B">
      <w:pPr>
        <w:rPr>
          <w:rFonts w:cs="Times New Roman"/>
        </w:rPr>
      </w:pPr>
    </w:p>
    <w:p w:rsidR="00015A7F" w:rsidRPr="00601A56" w:rsidRDefault="00E5090D">
      <w:pPr>
        <w:pStyle w:val="BodyText"/>
        <w:numPr>
          <w:ilvl w:val="0"/>
          <w:numId w:val="8"/>
        </w:numPr>
        <w:spacing w:line="276" w:lineRule="auto"/>
        <w:jc w:val="left"/>
        <w:rPr>
          <w:rFonts w:cs="Times New Roman"/>
          <w:sz w:val="24"/>
        </w:rPr>
      </w:pPr>
      <w:r w:rsidRPr="00601A56">
        <w:rPr>
          <w:rFonts w:cs="Times New Roman"/>
          <w:sz w:val="24"/>
        </w:rPr>
        <w:t>Completed 1</w:t>
      </w:r>
      <w:r w:rsidR="008E25CF" w:rsidRPr="00601A56">
        <w:rPr>
          <w:rFonts w:cs="Times New Roman"/>
          <w:sz w:val="24"/>
        </w:rPr>
        <w:t xml:space="preserve">5 days internship at STEEL </w:t>
      </w:r>
      <w:proofErr w:type="gramStart"/>
      <w:r w:rsidR="008E25CF" w:rsidRPr="00601A56">
        <w:rPr>
          <w:rFonts w:cs="Times New Roman"/>
          <w:sz w:val="24"/>
        </w:rPr>
        <w:t>PLANT</w:t>
      </w:r>
      <w:r w:rsidRPr="00601A56">
        <w:rPr>
          <w:rFonts w:cs="Times New Roman"/>
          <w:sz w:val="24"/>
        </w:rPr>
        <w:t xml:space="preserve"> ,</w:t>
      </w:r>
      <w:proofErr w:type="gramEnd"/>
      <w:r w:rsidRPr="00601A56">
        <w:rPr>
          <w:rFonts w:cs="Times New Roman"/>
          <w:sz w:val="24"/>
        </w:rPr>
        <w:t xml:space="preserve"> Vis</w:t>
      </w:r>
      <w:r w:rsidR="00A7538E" w:rsidRPr="00601A56">
        <w:rPr>
          <w:rFonts w:cs="Times New Roman"/>
          <w:sz w:val="24"/>
        </w:rPr>
        <w:t>akh</w:t>
      </w:r>
      <w:r w:rsidRPr="00601A56">
        <w:rPr>
          <w:rFonts w:cs="Times New Roman"/>
          <w:sz w:val="24"/>
        </w:rPr>
        <w:t>ap</w:t>
      </w:r>
      <w:r w:rsidR="00A7538E" w:rsidRPr="00601A56">
        <w:rPr>
          <w:rFonts w:cs="Times New Roman"/>
          <w:sz w:val="24"/>
        </w:rPr>
        <w:t>atnam.</w:t>
      </w:r>
    </w:p>
    <w:p w:rsidR="00E9122B" w:rsidRPr="00601A56" w:rsidRDefault="00A7538E" w:rsidP="00E9122B">
      <w:pPr>
        <w:pStyle w:val="BodyText"/>
        <w:numPr>
          <w:ilvl w:val="0"/>
          <w:numId w:val="4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Completed 6 </w:t>
      </w:r>
      <w:proofErr w:type="gramStart"/>
      <w:r w:rsidRPr="00601A56">
        <w:rPr>
          <w:rFonts w:cs="Times New Roman"/>
          <w:bCs/>
          <w:sz w:val="24"/>
        </w:rPr>
        <w:t>months</w:t>
      </w:r>
      <w:proofErr w:type="gramEnd"/>
      <w:r w:rsidR="00D735F1">
        <w:rPr>
          <w:rFonts w:cs="Times New Roman"/>
          <w:bCs/>
          <w:sz w:val="24"/>
        </w:rPr>
        <w:t xml:space="preserve"> internship</w:t>
      </w:r>
      <w:r w:rsidRPr="00601A56">
        <w:rPr>
          <w:rFonts w:cs="Times New Roman"/>
          <w:bCs/>
          <w:sz w:val="24"/>
        </w:rPr>
        <w:t xml:space="preserve"> at A.P.E.</w:t>
      </w:r>
      <w:r w:rsidR="00D735F1">
        <w:rPr>
          <w:rFonts w:cs="Times New Roman"/>
          <w:bCs/>
          <w:sz w:val="24"/>
        </w:rPr>
        <w:t>P.</w:t>
      </w:r>
      <w:r w:rsidRPr="00601A56">
        <w:rPr>
          <w:rFonts w:cs="Times New Roman"/>
          <w:bCs/>
          <w:sz w:val="24"/>
        </w:rPr>
        <w:t>D.C.L (D2) Substation, Srikakulam</w:t>
      </w:r>
      <w:r w:rsidR="00015A7F" w:rsidRPr="00601A56">
        <w:rPr>
          <w:rFonts w:cs="Times New Roman"/>
          <w:bCs/>
          <w:sz w:val="24"/>
        </w:rPr>
        <w:t xml:space="preserve">. </w:t>
      </w:r>
    </w:p>
    <w:p w:rsidR="00015A7F" w:rsidRPr="00601A56" w:rsidRDefault="00015A7F" w:rsidP="00E9122B">
      <w:pPr>
        <w:pStyle w:val="BodyText"/>
        <w:spacing w:line="276" w:lineRule="auto"/>
        <w:ind w:left="720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sz w:val="24"/>
        </w:rPr>
        <w:t xml:space="preserve">  </w:t>
      </w:r>
    </w:p>
    <w:p w:rsidR="00015A7F" w:rsidRPr="00601A56" w:rsidRDefault="00FF7548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015A7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STRENGTHS</w:t>
      </w:r>
    </w:p>
    <w:p w:rsidR="00015A7F" w:rsidRPr="00601A56" w:rsidRDefault="00015A7F">
      <w:pPr>
        <w:pStyle w:val="BodyText"/>
        <w:spacing w:line="276" w:lineRule="auto"/>
        <w:ind w:left="720"/>
        <w:jc w:val="left"/>
        <w:rPr>
          <w:rFonts w:cs="Times New Roman"/>
          <w:bCs/>
          <w:sz w:val="24"/>
        </w:rPr>
      </w:pPr>
    </w:p>
    <w:p w:rsidR="00015A7F" w:rsidRPr="00601A56" w:rsidRDefault="00015A7F">
      <w:pPr>
        <w:pStyle w:val="BodyText"/>
        <w:numPr>
          <w:ilvl w:val="0"/>
          <w:numId w:val="3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>Ability to learn quickly and hard work.</w:t>
      </w:r>
    </w:p>
    <w:p w:rsidR="00015A7F" w:rsidRPr="00601A56" w:rsidRDefault="00015A7F">
      <w:pPr>
        <w:pStyle w:val="BodyText"/>
        <w:numPr>
          <w:ilvl w:val="0"/>
          <w:numId w:val="3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Positive </w:t>
      </w:r>
      <w:r w:rsidR="00B3280B" w:rsidRPr="00601A56">
        <w:rPr>
          <w:rFonts w:cs="Times New Roman"/>
          <w:bCs/>
          <w:sz w:val="24"/>
        </w:rPr>
        <w:t>attitude.</w:t>
      </w:r>
    </w:p>
    <w:p w:rsidR="00E07E02" w:rsidRPr="00601A56" w:rsidRDefault="00015A7F" w:rsidP="00E9122B">
      <w:pPr>
        <w:pStyle w:val="BodyText"/>
        <w:numPr>
          <w:ilvl w:val="0"/>
          <w:numId w:val="3"/>
        </w:numPr>
        <w:spacing w:line="276" w:lineRule="auto"/>
        <w:jc w:val="left"/>
        <w:rPr>
          <w:rFonts w:cs="Times New Roman"/>
          <w:bCs/>
          <w:sz w:val="24"/>
        </w:rPr>
      </w:pPr>
      <w:proofErr w:type="spellStart"/>
      <w:r w:rsidRPr="00601A56">
        <w:rPr>
          <w:rFonts w:cs="Times New Roman"/>
          <w:bCs/>
          <w:sz w:val="24"/>
        </w:rPr>
        <w:t>Self confidence</w:t>
      </w:r>
      <w:proofErr w:type="spellEnd"/>
      <w:r w:rsidRPr="00601A56">
        <w:rPr>
          <w:rFonts w:cs="Times New Roman"/>
          <w:bCs/>
          <w:sz w:val="24"/>
        </w:rPr>
        <w:t xml:space="preserve"> and ability to make interpersonal relations</w:t>
      </w:r>
      <w:r w:rsidR="00200D41" w:rsidRPr="00601A56">
        <w:rPr>
          <w:rFonts w:cs="Times New Roman"/>
          <w:bCs/>
          <w:sz w:val="24"/>
        </w:rPr>
        <w:t>.</w:t>
      </w:r>
      <w:r w:rsidRPr="00601A56">
        <w:rPr>
          <w:rFonts w:cs="Times New Roman"/>
          <w:bCs/>
          <w:sz w:val="24"/>
        </w:rPr>
        <w:t xml:space="preserve"> </w:t>
      </w:r>
    </w:p>
    <w:p w:rsidR="00015A7F" w:rsidRPr="00601A56" w:rsidRDefault="00015A7F" w:rsidP="00E07E02">
      <w:pPr>
        <w:pStyle w:val="BodyText"/>
        <w:spacing w:line="276" w:lineRule="auto"/>
        <w:ind w:left="720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 </w:t>
      </w:r>
    </w:p>
    <w:p w:rsidR="00015A7F" w:rsidRPr="00601A56" w:rsidRDefault="00FF7548" w:rsidP="00E9122B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015A7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ACHIVEMENTS</w:t>
      </w:r>
      <w:r w:rsidR="00015A7F" w:rsidRPr="00601A56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</w:p>
    <w:p w:rsidR="00E9122B" w:rsidRPr="00601A56" w:rsidRDefault="00E9122B" w:rsidP="00E9122B">
      <w:pPr>
        <w:rPr>
          <w:rFonts w:cs="Times New Roman"/>
          <w:lang w:val="en-GB"/>
        </w:rPr>
      </w:pPr>
    </w:p>
    <w:p w:rsidR="00015A7F" w:rsidRPr="00601A56" w:rsidRDefault="00A7538E" w:rsidP="00A7538E">
      <w:pPr>
        <w:pStyle w:val="BodyText"/>
        <w:numPr>
          <w:ilvl w:val="0"/>
          <w:numId w:val="2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>Achieved a best project</w:t>
      </w:r>
      <w:r w:rsidR="00015A7F" w:rsidRPr="00601A56">
        <w:rPr>
          <w:rFonts w:cs="Times New Roman"/>
          <w:bCs/>
          <w:sz w:val="24"/>
        </w:rPr>
        <w:t xml:space="preserve"> award in school level.</w:t>
      </w:r>
    </w:p>
    <w:p w:rsidR="0006465C" w:rsidRPr="00601A56" w:rsidRDefault="00A7538E" w:rsidP="0006465C">
      <w:pPr>
        <w:pStyle w:val="BodyText"/>
        <w:numPr>
          <w:ilvl w:val="0"/>
          <w:numId w:val="2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Got first prize in </w:t>
      </w:r>
      <w:proofErr w:type="spellStart"/>
      <w:r w:rsidR="00D735F1">
        <w:rPr>
          <w:rFonts w:cs="Times New Roman"/>
          <w:bCs/>
          <w:sz w:val="24"/>
        </w:rPr>
        <w:t>Car</w:t>
      </w:r>
      <w:r w:rsidR="0048145D">
        <w:rPr>
          <w:rFonts w:cs="Times New Roman"/>
          <w:bCs/>
          <w:sz w:val="24"/>
        </w:rPr>
        <w:t>r</w:t>
      </w:r>
      <w:r w:rsidR="0048145D" w:rsidRPr="00601A56">
        <w:rPr>
          <w:rFonts w:cs="Times New Roman"/>
          <w:bCs/>
          <w:sz w:val="24"/>
        </w:rPr>
        <w:t>oms</w:t>
      </w:r>
      <w:proofErr w:type="spellEnd"/>
      <w:r w:rsidR="00A45105">
        <w:rPr>
          <w:rFonts w:cs="Times New Roman"/>
          <w:bCs/>
          <w:sz w:val="24"/>
        </w:rPr>
        <w:t xml:space="preserve"> </w:t>
      </w:r>
      <w:r w:rsidR="00D735F1">
        <w:rPr>
          <w:rFonts w:cs="Times New Roman"/>
          <w:bCs/>
          <w:sz w:val="24"/>
        </w:rPr>
        <w:t>in College level</w:t>
      </w:r>
      <w:r w:rsidR="00A45105">
        <w:rPr>
          <w:rFonts w:cs="Times New Roman"/>
          <w:bCs/>
          <w:sz w:val="24"/>
        </w:rPr>
        <w:t>.</w:t>
      </w:r>
    </w:p>
    <w:p w:rsidR="00D71DA7" w:rsidRPr="00601A56" w:rsidRDefault="00D71DA7" w:rsidP="0084019B">
      <w:pPr>
        <w:pStyle w:val="BodyText"/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 </w:t>
      </w:r>
    </w:p>
    <w:p w:rsidR="00D71DA7" w:rsidRPr="00601A56" w:rsidRDefault="00D71DA7" w:rsidP="00D71DA7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8E25C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TECHNICAL SKILLS</w:t>
      </w:r>
      <w:r w:rsidRPr="00601A56">
        <w:rPr>
          <w:rFonts w:ascii="Times New Roman" w:hAnsi="Times New Roman" w:cs="Times New Roman"/>
          <w:bCs/>
          <w:sz w:val="24"/>
          <w:szCs w:val="24"/>
        </w:rPr>
        <w:t xml:space="preserve">         </w:t>
      </w:r>
    </w:p>
    <w:p w:rsidR="00D71DA7" w:rsidRPr="00601A56" w:rsidRDefault="00D71DA7" w:rsidP="00D71DA7">
      <w:pPr>
        <w:pStyle w:val="ListParagraph"/>
        <w:rPr>
          <w:rFonts w:cs="Times New Roman"/>
          <w:lang w:val="en-GB"/>
        </w:rPr>
      </w:pPr>
    </w:p>
    <w:p w:rsidR="008E25CF" w:rsidRPr="00601A56" w:rsidRDefault="008E25CF" w:rsidP="008E25CF">
      <w:pPr>
        <w:pStyle w:val="BodyText"/>
        <w:numPr>
          <w:ilvl w:val="0"/>
          <w:numId w:val="15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MAT LAB </w:t>
      </w:r>
    </w:p>
    <w:p w:rsidR="00D71DA7" w:rsidRPr="00601A56" w:rsidRDefault="008E25CF" w:rsidP="00D71DA7">
      <w:pPr>
        <w:pStyle w:val="BodyText"/>
        <w:numPr>
          <w:ilvl w:val="0"/>
          <w:numId w:val="15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 xml:space="preserve">PSPICE </w:t>
      </w:r>
    </w:p>
    <w:p w:rsidR="00D71DA7" w:rsidRPr="00601A56" w:rsidRDefault="008E25CF" w:rsidP="008E25CF">
      <w:pPr>
        <w:pStyle w:val="BodyText"/>
        <w:numPr>
          <w:ilvl w:val="0"/>
          <w:numId w:val="15"/>
        </w:numPr>
        <w:spacing w:line="276" w:lineRule="auto"/>
        <w:jc w:val="left"/>
        <w:rPr>
          <w:rFonts w:cs="Times New Roman"/>
          <w:bCs/>
          <w:sz w:val="24"/>
        </w:rPr>
      </w:pPr>
      <w:r w:rsidRPr="00601A56">
        <w:rPr>
          <w:rFonts w:cs="Times New Roman"/>
          <w:bCs/>
          <w:sz w:val="24"/>
        </w:rPr>
        <w:t>Solving Electrical faults</w:t>
      </w:r>
    </w:p>
    <w:p w:rsidR="00015A7F" w:rsidRPr="00601A56" w:rsidRDefault="00015A7F">
      <w:pPr>
        <w:pStyle w:val="BodyText"/>
        <w:spacing w:line="276" w:lineRule="auto"/>
        <w:jc w:val="left"/>
        <w:rPr>
          <w:rFonts w:cs="Times New Roman"/>
          <w:bCs/>
          <w:sz w:val="24"/>
        </w:rPr>
      </w:pPr>
    </w:p>
    <w:p w:rsidR="00015A7F" w:rsidRPr="00601A56" w:rsidRDefault="00FF7548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015A7F" w:rsidRPr="00601A56">
        <w:rPr>
          <w:rFonts w:ascii="Times New Roman" w:hAnsi="Times New Roman" w:cs="Times New Roman"/>
          <w:bCs/>
          <w:sz w:val="24"/>
          <w:szCs w:val="24"/>
          <w:lang w:val="en-US"/>
        </w:rPr>
        <w:t>PERSONAL PROFILE</w:t>
      </w:r>
    </w:p>
    <w:p w:rsidR="00200D41" w:rsidRPr="00601A56" w:rsidRDefault="00015A7F">
      <w:pPr>
        <w:pStyle w:val="BodyText"/>
        <w:rPr>
          <w:rFonts w:cs="Times New Roman"/>
          <w:b/>
          <w:sz w:val="24"/>
        </w:rPr>
      </w:pPr>
      <w:r w:rsidRPr="00601A56">
        <w:rPr>
          <w:rFonts w:cs="Times New Roman"/>
          <w:b/>
          <w:sz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670"/>
      </w:tblGrid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bCs/>
                <w:sz w:val="24"/>
              </w:rPr>
              <w:t>N</w:t>
            </w:r>
            <w:r w:rsidRPr="00601A56">
              <w:rPr>
                <w:rFonts w:cs="Times New Roman"/>
                <w:b/>
                <w:sz w:val="24"/>
              </w:rPr>
              <w:t>ame</w:t>
            </w:r>
          </w:p>
        </w:tc>
        <w:tc>
          <w:tcPr>
            <w:tcW w:w="5670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proofErr w:type="spellStart"/>
            <w:r w:rsidRPr="00601A56">
              <w:rPr>
                <w:rFonts w:cs="Times New Roman"/>
                <w:sz w:val="24"/>
              </w:rPr>
              <w:t>Kosuru</w:t>
            </w:r>
            <w:proofErr w:type="spellEnd"/>
            <w:r w:rsidRPr="00601A56">
              <w:rPr>
                <w:rFonts w:cs="Times New Roman"/>
                <w:sz w:val="24"/>
              </w:rPr>
              <w:t xml:space="preserve"> Rajesh</w:t>
            </w: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bCs/>
                <w:sz w:val="24"/>
              </w:rPr>
              <w:t xml:space="preserve">Father's Name        </w:t>
            </w:r>
          </w:p>
        </w:tc>
        <w:tc>
          <w:tcPr>
            <w:tcW w:w="5670" w:type="dxa"/>
          </w:tcPr>
          <w:p w:rsidR="00601A56" w:rsidRDefault="00601A56" w:rsidP="00D735F1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proofErr w:type="spellStart"/>
            <w:r w:rsidRPr="00601A56">
              <w:rPr>
                <w:rFonts w:cs="Times New Roman"/>
                <w:sz w:val="24"/>
              </w:rPr>
              <w:t>Kosuru</w:t>
            </w:r>
            <w:proofErr w:type="spellEnd"/>
            <w:r w:rsidRPr="00601A56">
              <w:rPr>
                <w:rFonts w:cs="Times New Roman"/>
                <w:sz w:val="24"/>
              </w:rPr>
              <w:t xml:space="preserve"> </w:t>
            </w:r>
            <w:proofErr w:type="spellStart"/>
            <w:r w:rsidR="00D735F1">
              <w:rPr>
                <w:rFonts w:cs="Times New Roman"/>
                <w:sz w:val="24"/>
              </w:rPr>
              <w:t>Sarveswara</w:t>
            </w:r>
            <w:proofErr w:type="spellEnd"/>
            <w:r w:rsidR="00D735F1">
              <w:rPr>
                <w:rFonts w:cs="Times New Roman"/>
                <w:sz w:val="24"/>
              </w:rPr>
              <w:t xml:space="preserve"> </w:t>
            </w:r>
            <w:proofErr w:type="spellStart"/>
            <w:r w:rsidRPr="00601A56">
              <w:rPr>
                <w:rFonts w:cs="Times New Roman"/>
                <w:sz w:val="24"/>
              </w:rPr>
              <w:t>ao</w:t>
            </w:r>
            <w:proofErr w:type="spellEnd"/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 xml:space="preserve">Date of Birth         </w:t>
            </w:r>
            <w:r>
              <w:rPr>
                <w:rFonts w:cs="Times New Roman"/>
                <w:b/>
                <w:sz w:val="24"/>
              </w:rPr>
              <w:t xml:space="preserve">   </w:t>
            </w:r>
          </w:p>
        </w:tc>
        <w:tc>
          <w:tcPr>
            <w:tcW w:w="5670" w:type="dxa"/>
          </w:tcPr>
          <w:p w:rsidR="00601A56" w:rsidRDefault="00D735F1" w:rsidP="00D735F1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sz w:val="24"/>
              </w:rPr>
              <w:t>23-01-</w:t>
            </w:r>
            <w:r w:rsidR="00601A56" w:rsidRPr="00601A56">
              <w:rPr>
                <w:rFonts w:cs="Times New Roman"/>
                <w:sz w:val="24"/>
              </w:rPr>
              <w:t>1996</w:t>
            </w: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>Address</w:t>
            </w:r>
          </w:p>
        </w:tc>
        <w:tc>
          <w:tcPr>
            <w:tcW w:w="5670" w:type="dxa"/>
          </w:tcPr>
          <w:p w:rsidR="00601A56" w:rsidRPr="00601A56" w:rsidRDefault="00601A56" w:rsidP="00601A56">
            <w:pPr>
              <w:pStyle w:val="BodyText"/>
              <w:spacing w:line="276" w:lineRule="auto"/>
              <w:rPr>
                <w:rFonts w:cs="Times New Roman"/>
                <w:sz w:val="24"/>
              </w:rPr>
            </w:pPr>
            <w:proofErr w:type="spellStart"/>
            <w:r w:rsidRPr="00601A56">
              <w:rPr>
                <w:rFonts w:cs="Times New Roman"/>
                <w:sz w:val="24"/>
              </w:rPr>
              <w:t>Nanubala</w:t>
            </w:r>
            <w:proofErr w:type="spellEnd"/>
            <w:r w:rsidRPr="00601A56">
              <w:rPr>
                <w:rFonts w:cs="Times New Roman"/>
                <w:sz w:val="24"/>
              </w:rPr>
              <w:t xml:space="preserve"> street,</w:t>
            </w:r>
          </w:p>
          <w:p w:rsidR="00601A56" w:rsidRPr="00601A56" w:rsidRDefault="00601A56" w:rsidP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sz w:val="24"/>
              </w:rPr>
              <w:t xml:space="preserve">Srikakulam, (post) </w:t>
            </w:r>
          </w:p>
          <w:p w:rsidR="00601A56" w:rsidRPr="0048145D" w:rsidRDefault="00601A56">
            <w:pPr>
              <w:pStyle w:val="BodyText"/>
              <w:spacing w:line="276" w:lineRule="auto"/>
              <w:rPr>
                <w:rFonts w:cs="Times New Roman"/>
                <w:sz w:val="24"/>
              </w:rPr>
            </w:pPr>
            <w:r w:rsidRPr="00601A56">
              <w:rPr>
                <w:rFonts w:cs="Times New Roman"/>
                <w:sz w:val="24"/>
              </w:rPr>
              <w:t>Srikakulam – 532001.</w:t>
            </w: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>Marital Status</w:t>
            </w:r>
          </w:p>
        </w:tc>
        <w:tc>
          <w:tcPr>
            <w:tcW w:w="5670" w:type="dxa"/>
          </w:tcPr>
          <w:p w:rsidR="00601A56" w:rsidRPr="00601A56" w:rsidRDefault="00601A56" w:rsidP="00601A56">
            <w:pPr>
              <w:pStyle w:val="BodyText"/>
              <w:spacing w:line="276" w:lineRule="auto"/>
              <w:rPr>
                <w:rFonts w:cs="Times New Roman"/>
                <w:sz w:val="24"/>
              </w:rPr>
            </w:pPr>
            <w:r w:rsidRPr="00601A56">
              <w:rPr>
                <w:rFonts w:cs="Times New Roman"/>
                <w:sz w:val="24"/>
              </w:rPr>
              <w:t>Single</w:t>
            </w:r>
          </w:p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>Languages Known</w:t>
            </w:r>
          </w:p>
        </w:tc>
        <w:tc>
          <w:tcPr>
            <w:tcW w:w="5670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sz w:val="24"/>
              </w:rPr>
              <w:t>English, Telugu and Hindi</w:t>
            </w: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>Nationality</w:t>
            </w:r>
          </w:p>
        </w:tc>
        <w:tc>
          <w:tcPr>
            <w:tcW w:w="5670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sz w:val="24"/>
              </w:rPr>
              <w:t>Indian</w:t>
            </w:r>
          </w:p>
        </w:tc>
      </w:tr>
      <w:tr w:rsidR="00601A56" w:rsidTr="0048145D">
        <w:tc>
          <w:tcPr>
            <w:tcW w:w="2235" w:type="dxa"/>
          </w:tcPr>
          <w:p w:rsidR="00601A56" w:rsidRDefault="00601A56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b/>
                <w:sz w:val="24"/>
              </w:rPr>
              <w:t>Hobbies</w:t>
            </w:r>
          </w:p>
        </w:tc>
        <w:tc>
          <w:tcPr>
            <w:tcW w:w="5670" w:type="dxa"/>
          </w:tcPr>
          <w:p w:rsidR="00601A56" w:rsidRDefault="00601A56" w:rsidP="00D735F1">
            <w:pPr>
              <w:pStyle w:val="BodyText"/>
              <w:spacing w:line="276" w:lineRule="auto"/>
              <w:rPr>
                <w:rFonts w:cs="Times New Roman"/>
                <w:b/>
                <w:sz w:val="24"/>
              </w:rPr>
            </w:pPr>
            <w:r w:rsidRPr="00601A56">
              <w:rPr>
                <w:rFonts w:cs="Times New Roman"/>
                <w:sz w:val="24"/>
              </w:rPr>
              <w:t xml:space="preserve">Doing mini electrical projects and playing </w:t>
            </w:r>
            <w:proofErr w:type="spellStart"/>
            <w:r w:rsidR="0048145D" w:rsidRPr="00601A56">
              <w:rPr>
                <w:rFonts w:cs="Times New Roman"/>
                <w:sz w:val="24"/>
              </w:rPr>
              <w:t>ca</w:t>
            </w:r>
            <w:r w:rsidR="00D735F1">
              <w:rPr>
                <w:rFonts w:cs="Times New Roman"/>
                <w:sz w:val="24"/>
              </w:rPr>
              <w:t>r</w:t>
            </w:r>
            <w:r w:rsidR="0048145D">
              <w:rPr>
                <w:rFonts w:cs="Times New Roman"/>
                <w:sz w:val="24"/>
              </w:rPr>
              <w:t>r</w:t>
            </w:r>
            <w:r w:rsidR="0048145D" w:rsidRPr="00601A56">
              <w:rPr>
                <w:rFonts w:cs="Times New Roman"/>
                <w:sz w:val="24"/>
              </w:rPr>
              <w:t>oms</w:t>
            </w:r>
            <w:proofErr w:type="spellEnd"/>
          </w:p>
        </w:tc>
      </w:tr>
    </w:tbl>
    <w:p w:rsidR="00015A7F" w:rsidRPr="00601A56" w:rsidRDefault="00015A7F">
      <w:pPr>
        <w:spacing w:line="276" w:lineRule="auto"/>
        <w:jc w:val="both"/>
        <w:rPr>
          <w:rFonts w:cs="Times New Roman"/>
        </w:rPr>
      </w:pPr>
      <w:r w:rsidRPr="00601A56">
        <w:rPr>
          <w:rFonts w:cs="Times New Roman"/>
          <w:b/>
          <w:bCs/>
        </w:rPr>
        <w:t xml:space="preserve">            </w:t>
      </w:r>
      <w:r w:rsidRPr="00601A56">
        <w:rPr>
          <w:rFonts w:cs="Times New Roman"/>
        </w:rPr>
        <w:t xml:space="preserve">                       </w:t>
      </w:r>
    </w:p>
    <w:p w:rsidR="00015A7F" w:rsidRPr="00601A56" w:rsidRDefault="00FF7548">
      <w:pPr>
        <w:pStyle w:val="Heading1"/>
        <w:pBdr>
          <w:top w:val="single" w:sz="4" w:space="1" w:color="000000"/>
          <w:bottom w:val="single" w:sz="4" w:space="1" w:color="000000"/>
        </w:pBdr>
        <w:shd w:val="clear" w:color="auto" w:fill="E5E5E5"/>
        <w:spacing w:before="0"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01A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48145D">
        <w:rPr>
          <w:rFonts w:ascii="Times New Roman" w:hAnsi="Times New Roman" w:cs="Times New Roman"/>
          <w:bCs/>
          <w:sz w:val="24"/>
          <w:szCs w:val="24"/>
          <w:lang w:val="en-US"/>
        </w:rPr>
        <w:t>DECLARATION</w:t>
      </w:r>
    </w:p>
    <w:p w:rsidR="0001070A" w:rsidRPr="00601A56" w:rsidRDefault="0001070A">
      <w:pPr>
        <w:jc w:val="both"/>
        <w:rPr>
          <w:rFonts w:cs="Times New Roman"/>
        </w:rPr>
      </w:pPr>
    </w:p>
    <w:p w:rsidR="00015A7F" w:rsidRPr="00601A56" w:rsidRDefault="00015A7F">
      <w:pPr>
        <w:jc w:val="both"/>
        <w:rPr>
          <w:rFonts w:cs="Times New Roman"/>
        </w:rPr>
      </w:pPr>
      <w:r w:rsidRPr="00601A56">
        <w:rPr>
          <w:rFonts w:cs="Times New Roman"/>
        </w:rPr>
        <w:t xml:space="preserve"> I hereby declare that the information furnished above is true to the best of my knowledge.</w:t>
      </w:r>
    </w:p>
    <w:p w:rsidR="00015A7F" w:rsidRPr="00601A56" w:rsidRDefault="00015A7F">
      <w:pPr>
        <w:rPr>
          <w:rFonts w:cs="Times New Roman"/>
          <w:bCs/>
        </w:rPr>
      </w:pPr>
    </w:p>
    <w:p w:rsidR="0001070A" w:rsidRPr="00601A56" w:rsidRDefault="0001070A">
      <w:pPr>
        <w:rPr>
          <w:rFonts w:cs="Times New Roman"/>
          <w:bCs/>
        </w:rPr>
      </w:pPr>
    </w:p>
    <w:p w:rsidR="00015A7F" w:rsidRPr="00601A56" w:rsidRDefault="00015A7F">
      <w:pPr>
        <w:rPr>
          <w:rFonts w:cs="Times New Roman"/>
        </w:rPr>
      </w:pPr>
      <w:r w:rsidRPr="00601A56">
        <w:rPr>
          <w:rFonts w:cs="Times New Roman"/>
        </w:rPr>
        <w:t xml:space="preserve"> Date</w:t>
      </w:r>
      <w:r w:rsidR="00437D2C" w:rsidRPr="00601A56">
        <w:rPr>
          <w:rFonts w:cs="Times New Roman"/>
        </w:rPr>
        <w:t xml:space="preserve"> </w:t>
      </w:r>
      <w:r w:rsidR="000D321F" w:rsidRPr="00601A56">
        <w:rPr>
          <w:rFonts w:cs="Times New Roman"/>
        </w:rPr>
        <w:t xml:space="preserve"> </w:t>
      </w:r>
      <w:proofErr w:type="gramStart"/>
      <w:r w:rsidR="000D321F" w:rsidRPr="00601A56">
        <w:rPr>
          <w:rFonts w:cs="Times New Roman"/>
        </w:rPr>
        <w:t xml:space="preserve"> </w:t>
      </w:r>
      <w:r w:rsidR="00437D2C" w:rsidRPr="00601A56">
        <w:rPr>
          <w:rFonts w:cs="Times New Roman"/>
        </w:rPr>
        <w:t xml:space="preserve"> </w:t>
      </w:r>
      <w:r w:rsidRPr="00601A56">
        <w:rPr>
          <w:rFonts w:cs="Times New Roman"/>
          <w:b/>
        </w:rPr>
        <w:t>:</w:t>
      </w:r>
      <w:proofErr w:type="gramEnd"/>
      <w:r w:rsidRPr="00601A56">
        <w:rPr>
          <w:rFonts w:cs="Times New Roman"/>
        </w:rPr>
        <w:t xml:space="preserve">   </w:t>
      </w:r>
      <w:r w:rsidR="00865B7B" w:rsidRPr="00601A56">
        <w:rPr>
          <w:rFonts w:cs="Times New Roman"/>
        </w:rPr>
        <w:t xml:space="preserve"> </w:t>
      </w:r>
      <w:r w:rsidR="00360443" w:rsidRPr="00601A56">
        <w:rPr>
          <w:rFonts w:cs="Times New Roman"/>
        </w:rPr>
        <w:t xml:space="preserve">         </w:t>
      </w:r>
      <w:r w:rsidR="00360443" w:rsidRPr="00601A56">
        <w:rPr>
          <w:rFonts w:cs="Times New Roman"/>
        </w:rPr>
        <w:tab/>
      </w:r>
      <w:r w:rsidR="00360443" w:rsidRPr="00601A56">
        <w:rPr>
          <w:rFonts w:cs="Times New Roman"/>
        </w:rPr>
        <w:tab/>
      </w:r>
      <w:r w:rsidR="00360443" w:rsidRPr="00601A56">
        <w:rPr>
          <w:rFonts w:cs="Times New Roman"/>
        </w:rPr>
        <w:tab/>
      </w:r>
      <w:r w:rsidR="00360443" w:rsidRPr="00601A56">
        <w:rPr>
          <w:rFonts w:cs="Times New Roman"/>
        </w:rPr>
        <w:tab/>
      </w:r>
      <w:r w:rsidR="00360443" w:rsidRPr="00601A56">
        <w:rPr>
          <w:rFonts w:cs="Times New Roman"/>
        </w:rPr>
        <w:tab/>
      </w:r>
      <w:r w:rsidR="00360443" w:rsidRPr="00601A56">
        <w:rPr>
          <w:rFonts w:cs="Times New Roman"/>
        </w:rPr>
        <w:tab/>
        <w:t xml:space="preserve">           </w:t>
      </w:r>
      <w:r w:rsidR="00865B7B" w:rsidRPr="00601A56">
        <w:rPr>
          <w:rFonts w:cs="Times New Roman"/>
        </w:rPr>
        <w:t xml:space="preserve">           </w:t>
      </w:r>
      <w:r w:rsidR="00D735F1">
        <w:rPr>
          <w:rFonts w:cs="Times New Roman"/>
        </w:rPr>
        <w:t xml:space="preserve">     </w:t>
      </w:r>
      <w:r w:rsidRPr="00601A56">
        <w:rPr>
          <w:rFonts w:cs="Times New Roman"/>
        </w:rPr>
        <w:t>Yours Faithfully</w:t>
      </w:r>
    </w:p>
    <w:p w:rsidR="00015A7F" w:rsidRPr="00601A56" w:rsidRDefault="00437D2C">
      <w:pPr>
        <w:rPr>
          <w:rFonts w:cs="Times New Roman"/>
        </w:rPr>
      </w:pPr>
      <w:r w:rsidRPr="00601A56">
        <w:rPr>
          <w:rFonts w:cs="Times New Roman"/>
        </w:rPr>
        <w:t xml:space="preserve"> Place</w:t>
      </w:r>
      <w:r w:rsidR="000D321F" w:rsidRPr="00601A56">
        <w:rPr>
          <w:rFonts w:cs="Times New Roman"/>
        </w:rPr>
        <w:t xml:space="preserve"> </w:t>
      </w:r>
      <w:proofErr w:type="gramStart"/>
      <w:r w:rsidR="000D321F" w:rsidRPr="00601A56">
        <w:rPr>
          <w:rFonts w:cs="Times New Roman"/>
        </w:rPr>
        <w:t xml:space="preserve"> </w:t>
      </w:r>
      <w:r w:rsidRPr="00601A56">
        <w:rPr>
          <w:rFonts w:cs="Times New Roman"/>
        </w:rPr>
        <w:t xml:space="preserve"> </w:t>
      </w:r>
      <w:r w:rsidRPr="00601A56">
        <w:rPr>
          <w:rFonts w:cs="Times New Roman"/>
          <w:b/>
        </w:rPr>
        <w:t>:</w:t>
      </w:r>
      <w:proofErr w:type="gramEnd"/>
      <w:r w:rsidRPr="00601A56">
        <w:rPr>
          <w:rFonts w:cs="Times New Roman"/>
        </w:rPr>
        <w:t xml:space="preserve">   </w:t>
      </w:r>
      <w:r w:rsidR="007434A9" w:rsidRPr="00601A56">
        <w:rPr>
          <w:rFonts w:cs="Times New Roman"/>
        </w:rPr>
        <w:t xml:space="preserve">                     </w:t>
      </w:r>
      <w:r w:rsidR="00015A7F" w:rsidRPr="00601A56">
        <w:rPr>
          <w:rFonts w:cs="Times New Roman"/>
          <w:b/>
        </w:rPr>
        <w:tab/>
      </w:r>
      <w:r w:rsidR="00015A7F" w:rsidRPr="00601A56">
        <w:rPr>
          <w:rFonts w:cs="Times New Roman"/>
          <w:b/>
        </w:rPr>
        <w:tab/>
      </w:r>
      <w:r w:rsidR="00015A7F" w:rsidRPr="00601A56">
        <w:rPr>
          <w:rFonts w:cs="Times New Roman"/>
          <w:b/>
        </w:rPr>
        <w:tab/>
        <w:t xml:space="preserve">                               </w:t>
      </w:r>
      <w:r w:rsidR="00360443" w:rsidRPr="00601A56">
        <w:rPr>
          <w:rFonts w:cs="Times New Roman"/>
          <w:b/>
        </w:rPr>
        <w:t xml:space="preserve">                </w:t>
      </w:r>
      <w:r w:rsidR="000E5ED1" w:rsidRPr="00601A56">
        <w:rPr>
          <w:rFonts w:cs="Times New Roman"/>
          <w:b/>
        </w:rPr>
        <w:t xml:space="preserve"> </w:t>
      </w:r>
      <w:r w:rsidR="00B849CD" w:rsidRPr="00601A56">
        <w:rPr>
          <w:rFonts w:cs="Times New Roman"/>
          <w:b/>
        </w:rPr>
        <w:t>K</w:t>
      </w:r>
      <w:r w:rsidR="00865B7B" w:rsidRPr="00601A56">
        <w:rPr>
          <w:rFonts w:cs="Times New Roman"/>
          <w:b/>
        </w:rPr>
        <w:t xml:space="preserve">OSURU RAJESH </w:t>
      </w:r>
      <w:r w:rsidR="00200D41" w:rsidRPr="00601A56">
        <w:rPr>
          <w:rFonts w:cs="Times New Roman"/>
          <w:b/>
        </w:rPr>
        <w:t>.</w:t>
      </w:r>
    </w:p>
    <w:sectPr w:rsidR="00015A7F" w:rsidRPr="00601A56" w:rsidSect="003E4E19">
      <w:pgSz w:w="11907" w:h="16839" w:code="9"/>
      <w:pgMar w:top="900" w:right="747" w:bottom="16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Arial Unicode MS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00000002"/>
    <w:name w:val="WW8Num2"/>
    <w:lvl w:ilvl="0" w:tplc="4F2A6C6A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9872E8CE">
      <w:start w:val="1"/>
      <w:numFmt w:val="lowerLetter"/>
      <w:lvlText w:val="%2."/>
      <w:lvlJc w:val="left"/>
      <w:pPr>
        <w:ind w:left="1440" w:hanging="360"/>
      </w:pPr>
    </w:lvl>
    <w:lvl w:ilvl="2" w:tplc="C7B64838">
      <w:start w:val="1"/>
      <w:numFmt w:val="lowerRoman"/>
      <w:lvlText w:val="%3."/>
      <w:lvlJc w:val="right"/>
      <w:pPr>
        <w:ind w:left="2160" w:hanging="180"/>
      </w:pPr>
    </w:lvl>
    <w:lvl w:ilvl="3" w:tplc="1B5273A0">
      <w:start w:val="1"/>
      <w:numFmt w:val="decimal"/>
      <w:lvlText w:val="%4."/>
      <w:lvlJc w:val="left"/>
      <w:pPr>
        <w:ind w:left="2880" w:hanging="360"/>
      </w:pPr>
    </w:lvl>
    <w:lvl w:ilvl="4" w:tplc="4314B4C2">
      <w:start w:val="1"/>
      <w:numFmt w:val="lowerLetter"/>
      <w:lvlText w:val="%5."/>
      <w:lvlJc w:val="left"/>
      <w:pPr>
        <w:ind w:left="3600" w:hanging="360"/>
      </w:pPr>
    </w:lvl>
    <w:lvl w:ilvl="5" w:tplc="F0E65E8C">
      <w:start w:val="1"/>
      <w:numFmt w:val="lowerRoman"/>
      <w:lvlText w:val="%6."/>
      <w:lvlJc w:val="right"/>
      <w:pPr>
        <w:ind w:left="4320" w:hanging="180"/>
      </w:pPr>
    </w:lvl>
    <w:lvl w:ilvl="6" w:tplc="7E087CC0">
      <w:start w:val="1"/>
      <w:numFmt w:val="decimal"/>
      <w:lvlText w:val="%7."/>
      <w:lvlJc w:val="left"/>
      <w:pPr>
        <w:ind w:left="5040" w:hanging="360"/>
      </w:pPr>
    </w:lvl>
    <w:lvl w:ilvl="7" w:tplc="74205956">
      <w:start w:val="1"/>
      <w:numFmt w:val="lowerLetter"/>
      <w:lvlText w:val="%8."/>
      <w:lvlJc w:val="left"/>
      <w:pPr>
        <w:ind w:left="5760" w:hanging="360"/>
      </w:pPr>
    </w:lvl>
    <w:lvl w:ilvl="8" w:tplc="B21082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7EE6D45E"/>
    <w:name w:val="WW8Num3"/>
    <w:lvl w:ilvl="0" w:tplc="BE6A77E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4"/>
        <w:szCs w:val="24"/>
      </w:rPr>
    </w:lvl>
    <w:lvl w:ilvl="1" w:tplc="A4FABE52">
      <w:start w:val="1"/>
      <w:numFmt w:val="lowerLetter"/>
      <w:lvlText w:val="%2."/>
      <w:lvlJc w:val="left"/>
      <w:pPr>
        <w:ind w:left="1440" w:hanging="360"/>
      </w:pPr>
    </w:lvl>
    <w:lvl w:ilvl="2" w:tplc="DF624A6C">
      <w:start w:val="1"/>
      <w:numFmt w:val="lowerRoman"/>
      <w:lvlText w:val="%3."/>
      <w:lvlJc w:val="right"/>
      <w:pPr>
        <w:ind w:left="2160" w:hanging="180"/>
      </w:pPr>
    </w:lvl>
    <w:lvl w:ilvl="3" w:tplc="8B7A338C">
      <w:start w:val="1"/>
      <w:numFmt w:val="decimal"/>
      <w:lvlText w:val="%4."/>
      <w:lvlJc w:val="left"/>
      <w:pPr>
        <w:ind w:left="2880" w:hanging="360"/>
      </w:pPr>
    </w:lvl>
    <w:lvl w:ilvl="4" w:tplc="F2928560">
      <w:start w:val="1"/>
      <w:numFmt w:val="lowerLetter"/>
      <w:lvlText w:val="%5."/>
      <w:lvlJc w:val="left"/>
      <w:pPr>
        <w:ind w:left="3600" w:hanging="360"/>
      </w:pPr>
    </w:lvl>
    <w:lvl w:ilvl="5" w:tplc="5AD88044">
      <w:start w:val="1"/>
      <w:numFmt w:val="lowerRoman"/>
      <w:lvlText w:val="%6."/>
      <w:lvlJc w:val="right"/>
      <w:pPr>
        <w:ind w:left="4320" w:hanging="180"/>
      </w:pPr>
    </w:lvl>
    <w:lvl w:ilvl="6" w:tplc="28D49860">
      <w:start w:val="1"/>
      <w:numFmt w:val="decimal"/>
      <w:lvlText w:val="%7."/>
      <w:lvlJc w:val="left"/>
      <w:pPr>
        <w:ind w:left="5040" w:hanging="360"/>
      </w:pPr>
    </w:lvl>
    <w:lvl w:ilvl="7" w:tplc="43E89BBA">
      <w:start w:val="1"/>
      <w:numFmt w:val="lowerLetter"/>
      <w:lvlText w:val="%8."/>
      <w:lvlJc w:val="left"/>
      <w:pPr>
        <w:ind w:left="5760" w:hanging="360"/>
      </w:pPr>
    </w:lvl>
    <w:lvl w:ilvl="8" w:tplc="CA300D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00000004"/>
    <w:name w:val="WW8Num4"/>
    <w:lvl w:ilvl="0" w:tplc="5978B012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4FB06118">
      <w:start w:val="1"/>
      <w:numFmt w:val="lowerLetter"/>
      <w:lvlText w:val="%2."/>
      <w:lvlJc w:val="left"/>
      <w:pPr>
        <w:ind w:left="1440" w:hanging="360"/>
      </w:pPr>
    </w:lvl>
    <w:lvl w:ilvl="2" w:tplc="6A2EF512">
      <w:start w:val="1"/>
      <w:numFmt w:val="lowerRoman"/>
      <w:lvlText w:val="%3."/>
      <w:lvlJc w:val="right"/>
      <w:pPr>
        <w:ind w:left="2160" w:hanging="180"/>
      </w:pPr>
    </w:lvl>
    <w:lvl w:ilvl="3" w:tplc="6A98C3D0">
      <w:start w:val="1"/>
      <w:numFmt w:val="decimal"/>
      <w:lvlText w:val="%4."/>
      <w:lvlJc w:val="left"/>
      <w:pPr>
        <w:ind w:left="2880" w:hanging="360"/>
      </w:pPr>
    </w:lvl>
    <w:lvl w:ilvl="4" w:tplc="924ABA62">
      <w:start w:val="1"/>
      <w:numFmt w:val="lowerLetter"/>
      <w:lvlText w:val="%5."/>
      <w:lvlJc w:val="left"/>
      <w:pPr>
        <w:ind w:left="3600" w:hanging="360"/>
      </w:pPr>
    </w:lvl>
    <w:lvl w:ilvl="5" w:tplc="BB7AE07A">
      <w:start w:val="1"/>
      <w:numFmt w:val="lowerRoman"/>
      <w:lvlText w:val="%6."/>
      <w:lvlJc w:val="right"/>
      <w:pPr>
        <w:ind w:left="4320" w:hanging="180"/>
      </w:pPr>
    </w:lvl>
    <w:lvl w:ilvl="6" w:tplc="22B83D4A">
      <w:start w:val="1"/>
      <w:numFmt w:val="decimal"/>
      <w:lvlText w:val="%7."/>
      <w:lvlJc w:val="left"/>
      <w:pPr>
        <w:ind w:left="5040" w:hanging="360"/>
      </w:pPr>
    </w:lvl>
    <w:lvl w:ilvl="7" w:tplc="C24A2DCA">
      <w:start w:val="1"/>
      <w:numFmt w:val="lowerLetter"/>
      <w:lvlText w:val="%8."/>
      <w:lvlJc w:val="left"/>
      <w:pPr>
        <w:ind w:left="5760" w:hanging="360"/>
      </w:pPr>
    </w:lvl>
    <w:lvl w:ilvl="8" w:tplc="04BCF5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00000005"/>
    <w:name w:val="WW8Num5"/>
    <w:lvl w:ilvl="0" w:tplc="92F68462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48B0EA84">
      <w:start w:val="1"/>
      <w:numFmt w:val="lowerLetter"/>
      <w:lvlText w:val="%2."/>
      <w:lvlJc w:val="left"/>
      <w:pPr>
        <w:ind w:left="1440" w:hanging="360"/>
      </w:pPr>
    </w:lvl>
    <w:lvl w:ilvl="2" w:tplc="86225CC0">
      <w:start w:val="1"/>
      <w:numFmt w:val="lowerRoman"/>
      <w:lvlText w:val="%3."/>
      <w:lvlJc w:val="right"/>
      <w:pPr>
        <w:ind w:left="2160" w:hanging="180"/>
      </w:pPr>
    </w:lvl>
    <w:lvl w:ilvl="3" w:tplc="CACED840">
      <w:start w:val="1"/>
      <w:numFmt w:val="decimal"/>
      <w:lvlText w:val="%4."/>
      <w:lvlJc w:val="left"/>
      <w:pPr>
        <w:ind w:left="2880" w:hanging="360"/>
      </w:pPr>
    </w:lvl>
    <w:lvl w:ilvl="4" w:tplc="9920E1F4">
      <w:start w:val="1"/>
      <w:numFmt w:val="lowerLetter"/>
      <w:lvlText w:val="%5."/>
      <w:lvlJc w:val="left"/>
      <w:pPr>
        <w:ind w:left="3600" w:hanging="360"/>
      </w:pPr>
    </w:lvl>
    <w:lvl w:ilvl="5" w:tplc="CC72D07C">
      <w:start w:val="1"/>
      <w:numFmt w:val="lowerRoman"/>
      <w:lvlText w:val="%6."/>
      <w:lvlJc w:val="right"/>
      <w:pPr>
        <w:ind w:left="4320" w:hanging="180"/>
      </w:pPr>
    </w:lvl>
    <w:lvl w:ilvl="6" w:tplc="E2849262">
      <w:start w:val="1"/>
      <w:numFmt w:val="decimal"/>
      <w:lvlText w:val="%7."/>
      <w:lvlJc w:val="left"/>
      <w:pPr>
        <w:ind w:left="5040" w:hanging="360"/>
      </w:pPr>
    </w:lvl>
    <w:lvl w:ilvl="7" w:tplc="22BAC292">
      <w:start w:val="1"/>
      <w:numFmt w:val="lowerLetter"/>
      <w:lvlText w:val="%8."/>
      <w:lvlJc w:val="left"/>
      <w:pPr>
        <w:ind w:left="5760" w:hanging="360"/>
      </w:pPr>
    </w:lvl>
    <w:lvl w:ilvl="8" w:tplc="DF94E8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00000006"/>
    <w:name w:val="WW8Num6"/>
    <w:lvl w:ilvl="0" w:tplc="F9D88E0E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1B2CADF8">
      <w:start w:val="1"/>
      <w:numFmt w:val="lowerLetter"/>
      <w:lvlText w:val="%2."/>
      <w:lvlJc w:val="left"/>
      <w:pPr>
        <w:ind w:left="1440" w:hanging="360"/>
      </w:pPr>
    </w:lvl>
    <w:lvl w:ilvl="2" w:tplc="A12C8660">
      <w:start w:val="1"/>
      <w:numFmt w:val="lowerRoman"/>
      <w:lvlText w:val="%3."/>
      <w:lvlJc w:val="right"/>
      <w:pPr>
        <w:ind w:left="2160" w:hanging="180"/>
      </w:pPr>
    </w:lvl>
    <w:lvl w:ilvl="3" w:tplc="BA9CA04E">
      <w:start w:val="1"/>
      <w:numFmt w:val="decimal"/>
      <w:lvlText w:val="%4."/>
      <w:lvlJc w:val="left"/>
      <w:pPr>
        <w:ind w:left="2880" w:hanging="360"/>
      </w:pPr>
    </w:lvl>
    <w:lvl w:ilvl="4" w:tplc="3D7635FE">
      <w:start w:val="1"/>
      <w:numFmt w:val="lowerLetter"/>
      <w:lvlText w:val="%5."/>
      <w:lvlJc w:val="left"/>
      <w:pPr>
        <w:ind w:left="3600" w:hanging="360"/>
      </w:pPr>
    </w:lvl>
    <w:lvl w:ilvl="5" w:tplc="AFD62BAC">
      <w:start w:val="1"/>
      <w:numFmt w:val="lowerRoman"/>
      <w:lvlText w:val="%6."/>
      <w:lvlJc w:val="right"/>
      <w:pPr>
        <w:ind w:left="4320" w:hanging="180"/>
      </w:pPr>
    </w:lvl>
    <w:lvl w:ilvl="6" w:tplc="CABE99A2">
      <w:start w:val="1"/>
      <w:numFmt w:val="decimal"/>
      <w:lvlText w:val="%7."/>
      <w:lvlJc w:val="left"/>
      <w:pPr>
        <w:ind w:left="5040" w:hanging="360"/>
      </w:pPr>
    </w:lvl>
    <w:lvl w:ilvl="7" w:tplc="59A0C350">
      <w:start w:val="1"/>
      <w:numFmt w:val="lowerLetter"/>
      <w:lvlText w:val="%8."/>
      <w:lvlJc w:val="left"/>
      <w:pPr>
        <w:ind w:left="5760" w:hanging="360"/>
      </w:pPr>
    </w:lvl>
    <w:lvl w:ilvl="8" w:tplc="65142F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00000007"/>
    <w:name w:val="WW8Num7"/>
    <w:lvl w:ilvl="0" w:tplc="4914F368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80B4EAFC">
      <w:start w:val="1"/>
      <w:numFmt w:val="lowerLetter"/>
      <w:lvlText w:val="%2."/>
      <w:lvlJc w:val="left"/>
      <w:pPr>
        <w:ind w:left="1440" w:hanging="360"/>
      </w:pPr>
    </w:lvl>
    <w:lvl w:ilvl="2" w:tplc="585E835C">
      <w:start w:val="1"/>
      <w:numFmt w:val="lowerRoman"/>
      <w:lvlText w:val="%3."/>
      <w:lvlJc w:val="right"/>
      <w:pPr>
        <w:ind w:left="2160" w:hanging="180"/>
      </w:pPr>
    </w:lvl>
    <w:lvl w:ilvl="3" w:tplc="06322FCA">
      <w:start w:val="1"/>
      <w:numFmt w:val="decimal"/>
      <w:lvlText w:val="%4."/>
      <w:lvlJc w:val="left"/>
      <w:pPr>
        <w:ind w:left="2880" w:hanging="360"/>
      </w:pPr>
    </w:lvl>
    <w:lvl w:ilvl="4" w:tplc="BDCEF738">
      <w:start w:val="1"/>
      <w:numFmt w:val="lowerLetter"/>
      <w:lvlText w:val="%5."/>
      <w:lvlJc w:val="left"/>
      <w:pPr>
        <w:ind w:left="3600" w:hanging="360"/>
      </w:pPr>
    </w:lvl>
    <w:lvl w:ilvl="5" w:tplc="E9EA7DE2">
      <w:start w:val="1"/>
      <w:numFmt w:val="lowerRoman"/>
      <w:lvlText w:val="%6."/>
      <w:lvlJc w:val="right"/>
      <w:pPr>
        <w:ind w:left="4320" w:hanging="180"/>
      </w:pPr>
    </w:lvl>
    <w:lvl w:ilvl="6" w:tplc="DE8AF004">
      <w:start w:val="1"/>
      <w:numFmt w:val="decimal"/>
      <w:lvlText w:val="%7."/>
      <w:lvlJc w:val="left"/>
      <w:pPr>
        <w:ind w:left="5040" w:hanging="360"/>
      </w:pPr>
    </w:lvl>
    <w:lvl w:ilvl="7" w:tplc="911ED0F4">
      <w:start w:val="1"/>
      <w:numFmt w:val="lowerLetter"/>
      <w:lvlText w:val="%8."/>
      <w:lvlJc w:val="left"/>
      <w:pPr>
        <w:ind w:left="5760" w:hanging="360"/>
      </w:pPr>
    </w:lvl>
    <w:lvl w:ilvl="8" w:tplc="99AAB9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9" w15:restartNumberingAfterBreak="0">
    <w:nsid w:val="0430589E"/>
    <w:multiLevelType w:val="hybridMultilevel"/>
    <w:tmpl w:val="B6927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3504BB"/>
    <w:multiLevelType w:val="hybridMultilevel"/>
    <w:tmpl w:val="5A0C1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E53483"/>
    <w:multiLevelType w:val="hybridMultilevel"/>
    <w:tmpl w:val="70BEC8F2"/>
    <w:lvl w:ilvl="0" w:tplc="08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10B806D4"/>
    <w:multiLevelType w:val="multilevel"/>
    <w:tmpl w:val="4850A9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60B89"/>
    <w:multiLevelType w:val="hybridMultilevel"/>
    <w:tmpl w:val="912CC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3626E"/>
    <w:multiLevelType w:val="hybridMultilevel"/>
    <w:tmpl w:val="B8BCA3CA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3F8343C7"/>
    <w:multiLevelType w:val="multilevel"/>
    <w:tmpl w:val="BADE5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F570E"/>
    <w:multiLevelType w:val="hybridMultilevel"/>
    <w:tmpl w:val="F04E6FE0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42422A0E"/>
    <w:multiLevelType w:val="multilevel"/>
    <w:tmpl w:val="0B46F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8661D"/>
    <w:multiLevelType w:val="multilevel"/>
    <w:tmpl w:val="7A6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6D4EC8"/>
    <w:multiLevelType w:val="hybridMultilevel"/>
    <w:tmpl w:val="15BAC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47B0F"/>
    <w:multiLevelType w:val="multilevel"/>
    <w:tmpl w:val="81FCF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4"/>
  </w:num>
  <w:num w:numId="11">
    <w:abstractNumId w:val="9"/>
  </w:num>
  <w:num w:numId="12">
    <w:abstractNumId w:val="13"/>
  </w:num>
  <w:num w:numId="13">
    <w:abstractNumId w:val="16"/>
  </w:num>
  <w:num w:numId="14">
    <w:abstractNumId w:val="11"/>
  </w:num>
  <w:num w:numId="15">
    <w:abstractNumId w:val="19"/>
  </w:num>
  <w:num w:numId="16">
    <w:abstractNumId w:val="10"/>
  </w:num>
  <w:num w:numId="17">
    <w:abstractNumId w:val="17"/>
  </w:num>
  <w:num w:numId="18">
    <w:abstractNumId w:val="15"/>
  </w:num>
  <w:num w:numId="19">
    <w:abstractNumId w:val="20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C0"/>
    <w:rsid w:val="0001070A"/>
    <w:rsid w:val="00015A7F"/>
    <w:rsid w:val="0006465C"/>
    <w:rsid w:val="000755C8"/>
    <w:rsid w:val="00093C70"/>
    <w:rsid w:val="000B571E"/>
    <w:rsid w:val="000D321F"/>
    <w:rsid w:val="000D4132"/>
    <w:rsid w:val="000E2739"/>
    <w:rsid w:val="000E5ED1"/>
    <w:rsid w:val="000E618A"/>
    <w:rsid w:val="000E754B"/>
    <w:rsid w:val="00113C8C"/>
    <w:rsid w:val="00142BB7"/>
    <w:rsid w:val="00161902"/>
    <w:rsid w:val="00171E9C"/>
    <w:rsid w:val="00173257"/>
    <w:rsid w:val="001C5BE3"/>
    <w:rsid w:val="00200D41"/>
    <w:rsid w:val="00201961"/>
    <w:rsid w:val="00204BCB"/>
    <w:rsid w:val="00241EC0"/>
    <w:rsid w:val="00251526"/>
    <w:rsid w:val="002701F3"/>
    <w:rsid w:val="0029099B"/>
    <w:rsid w:val="00310BD5"/>
    <w:rsid w:val="00351779"/>
    <w:rsid w:val="00360443"/>
    <w:rsid w:val="00380E2B"/>
    <w:rsid w:val="003B67B5"/>
    <w:rsid w:val="003E4E19"/>
    <w:rsid w:val="003F2998"/>
    <w:rsid w:val="003F4A58"/>
    <w:rsid w:val="0041593D"/>
    <w:rsid w:val="00437D2C"/>
    <w:rsid w:val="00463C88"/>
    <w:rsid w:val="0048145D"/>
    <w:rsid w:val="004C04D7"/>
    <w:rsid w:val="00515691"/>
    <w:rsid w:val="00531066"/>
    <w:rsid w:val="00585459"/>
    <w:rsid w:val="00593980"/>
    <w:rsid w:val="00601A56"/>
    <w:rsid w:val="00610320"/>
    <w:rsid w:val="00635659"/>
    <w:rsid w:val="006C527D"/>
    <w:rsid w:val="00720E9D"/>
    <w:rsid w:val="007434A9"/>
    <w:rsid w:val="007B31E1"/>
    <w:rsid w:val="007B490D"/>
    <w:rsid w:val="007C30D5"/>
    <w:rsid w:val="0081157D"/>
    <w:rsid w:val="0084019B"/>
    <w:rsid w:val="00857967"/>
    <w:rsid w:val="00865B7B"/>
    <w:rsid w:val="00885493"/>
    <w:rsid w:val="008B0990"/>
    <w:rsid w:val="008B15E4"/>
    <w:rsid w:val="008C17E0"/>
    <w:rsid w:val="008E25CF"/>
    <w:rsid w:val="00906DBB"/>
    <w:rsid w:val="00923F2A"/>
    <w:rsid w:val="00927AB1"/>
    <w:rsid w:val="00A45105"/>
    <w:rsid w:val="00A57415"/>
    <w:rsid w:val="00A7538E"/>
    <w:rsid w:val="00AC051E"/>
    <w:rsid w:val="00AE5BB6"/>
    <w:rsid w:val="00B1249D"/>
    <w:rsid w:val="00B2290D"/>
    <w:rsid w:val="00B3280B"/>
    <w:rsid w:val="00B75D05"/>
    <w:rsid w:val="00B764B0"/>
    <w:rsid w:val="00B849CD"/>
    <w:rsid w:val="00BB2E6E"/>
    <w:rsid w:val="00BC6C0C"/>
    <w:rsid w:val="00BE3845"/>
    <w:rsid w:val="00C24675"/>
    <w:rsid w:val="00C35174"/>
    <w:rsid w:val="00CA3E15"/>
    <w:rsid w:val="00CE7D72"/>
    <w:rsid w:val="00D109D1"/>
    <w:rsid w:val="00D62F6A"/>
    <w:rsid w:val="00D71DA7"/>
    <w:rsid w:val="00D72752"/>
    <w:rsid w:val="00D72A91"/>
    <w:rsid w:val="00D72EEB"/>
    <w:rsid w:val="00D735F1"/>
    <w:rsid w:val="00D878C6"/>
    <w:rsid w:val="00DF6AFE"/>
    <w:rsid w:val="00E0185D"/>
    <w:rsid w:val="00E06C1A"/>
    <w:rsid w:val="00E07E02"/>
    <w:rsid w:val="00E47E43"/>
    <w:rsid w:val="00E5090D"/>
    <w:rsid w:val="00E9122B"/>
    <w:rsid w:val="00ED1651"/>
    <w:rsid w:val="00F14856"/>
    <w:rsid w:val="00F55E60"/>
    <w:rsid w:val="00F56EF9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5F3747"/>
  <w15:docId w15:val="{5B69093E-FADA-4799-8015-82D07726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990"/>
    <w:pPr>
      <w:suppressAutoHyphens/>
    </w:pPr>
    <w:rPr>
      <w:rFonts w:eastAsia="SimSun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B0990"/>
    <w:pPr>
      <w:keepNext/>
      <w:tabs>
        <w:tab w:val="num" w:pos="432"/>
      </w:tabs>
      <w:spacing w:before="240" w:after="60"/>
      <w:ind w:left="432" w:hanging="432"/>
      <w:jc w:val="center"/>
      <w:outlineLvl w:val="0"/>
    </w:pPr>
    <w:rPr>
      <w:rFonts w:ascii="Arial" w:eastAsia="Times New Roman" w:hAnsi="Arial"/>
      <w:b/>
      <w:kern w:val="1"/>
      <w:sz w:val="28"/>
      <w:szCs w:val="20"/>
      <w:lang w:val="en-GB"/>
    </w:rPr>
  </w:style>
  <w:style w:type="paragraph" w:styleId="Heading3">
    <w:name w:val="heading 3"/>
    <w:basedOn w:val="Normal"/>
    <w:next w:val="Normal"/>
    <w:qFormat/>
    <w:rsid w:val="008B0990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B0990"/>
    <w:rPr>
      <w:rFonts w:ascii="Wingdings" w:hAnsi="Wingdings"/>
    </w:rPr>
  </w:style>
  <w:style w:type="character" w:customStyle="1" w:styleId="WW8Num3z0">
    <w:name w:val="WW8Num3z0"/>
    <w:rsid w:val="008B0990"/>
    <w:rPr>
      <w:rFonts w:ascii="Wingdings" w:hAnsi="Wingdings"/>
      <w:sz w:val="16"/>
    </w:rPr>
  </w:style>
  <w:style w:type="character" w:customStyle="1" w:styleId="WW8Num4z0">
    <w:name w:val="WW8Num4z0"/>
    <w:rsid w:val="008B0990"/>
    <w:rPr>
      <w:rFonts w:ascii="Wingdings" w:hAnsi="Wingdings"/>
    </w:rPr>
  </w:style>
  <w:style w:type="character" w:customStyle="1" w:styleId="WW8Num5z0">
    <w:name w:val="WW8Num5z0"/>
    <w:rsid w:val="008B0990"/>
    <w:rPr>
      <w:rFonts w:ascii="Wingdings" w:hAnsi="Wingdings"/>
    </w:rPr>
  </w:style>
  <w:style w:type="character" w:customStyle="1" w:styleId="WW8Num6z0">
    <w:name w:val="WW8Num6z0"/>
    <w:rsid w:val="008B0990"/>
    <w:rPr>
      <w:rFonts w:ascii="Wingdings" w:hAnsi="Wingdings"/>
    </w:rPr>
  </w:style>
  <w:style w:type="character" w:customStyle="1" w:styleId="WW8Num7z0">
    <w:name w:val="WW8Num7z0"/>
    <w:rsid w:val="008B0990"/>
    <w:rPr>
      <w:rFonts w:ascii="Wingdings" w:hAnsi="Wingdings"/>
    </w:rPr>
  </w:style>
  <w:style w:type="character" w:customStyle="1" w:styleId="WW8Num8z0">
    <w:name w:val="WW8Num8z0"/>
    <w:rsid w:val="008B0990"/>
    <w:rPr>
      <w:rFonts w:ascii="Wingdings" w:hAnsi="Wingdings"/>
    </w:rPr>
  </w:style>
  <w:style w:type="character" w:customStyle="1" w:styleId="WW8Num9z0">
    <w:name w:val="WW8Num9z0"/>
    <w:rsid w:val="008B0990"/>
    <w:rPr>
      <w:rFonts w:ascii="Wingdings" w:hAnsi="Wingdings"/>
    </w:rPr>
  </w:style>
  <w:style w:type="character" w:customStyle="1" w:styleId="Absatz-Standardschriftart">
    <w:name w:val="Absatz-Standardschriftart"/>
    <w:rsid w:val="008B0990"/>
  </w:style>
  <w:style w:type="character" w:customStyle="1" w:styleId="WW-Absatz-Standardschriftart">
    <w:name w:val="WW-Absatz-Standardschriftart"/>
    <w:rsid w:val="008B0990"/>
  </w:style>
  <w:style w:type="character" w:customStyle="1" w:styleId="WW-Absatz-Standardschriftart1">
    <w:name w:val="WW-Absatz-Standardschriftart1"/>
    <w:rsid w:val="008B0990"/>
  </w:style>
  <w:style w:type="character" w:customStyle="1" w:styleId="WW-Absatz-Standardschriftart11">
    <w:name w:val="WW-Absatz-Standardschriftart11"/>
    <w:rsid w:val="008B0990"/>
  </w:style>
  <w:style w:type="character" w:customStyle="1" w:styleId="WW-Absatz-Standardschriftart111">
    <w:name w:val="WW-Absatz-Standardschriftart111"/>
    <w:rsid w:val="008B0990"/>
  </w:style>
  <w:style w:type="character" w:customStyle="1" w:styleId="WW-Absatz-Standardschriftart1111">
    <w:name w:val="WW-Absatz-Standardschriftart1111"/>
    <w:rsid w:val="008B0990"/>
  </w:style>
  <w:style w:type="character" w:customStyle="1" w:styleId="WW-Absatz-Standardschriftart11111">
    <w:name w:val="WW-Absatz-Standardschriftart11111"/>
    <w:rsid w:val="008B0990"/>
  </w:style>
  <w:style w:type="character" w:customStyle="1" w:styleId="WW-Absatz-Standardschriftart111111">
    <w:name w:val="WW-Absatz-Standardschriftart111111"/>
    <w:rsid w:val="008B0990"/>
  </w:style>
  <w:style w:type="character" w:customStyle="1" w:styleId="WW-Absatz-Standardschriftart1111111">
    <w:name w:val="WW-Absatz-Standardschriftart1111111"/>
    <w:rsid w:val="008B0990"/>
  </w:style>
  <w:style w:type="character" w:customStyle="1" w:styleId="WW-Absatz-Standardschriftart11111111">
    <w:name w:val="WW-Absatz-Standardschriftart11111111"/>
    <w:rsid w:val="008B0990"/>
  </w:style>
  <w:style w:type="character" w:customStyle="1" w:styleId="WW-Absatz-Standardschriftart111111111">
    <w:name w:val="WW-Absatz-Standardschriftart111111111"/>
    <w:rsid w:val="008B0990"/>
  </w:style>
  <w:style w:type="character" w:customStyle="1" w:styleId="WW-Absatz-Standardschriftart1111111111">
    <w:name w:val="WW-Absatz-Standardschriftart1111111111"/>
    <w:rsid w:val="008B0990"/>
  </w:style>
  <w:style w:type="character" w:customStyle="1" w:styleId="WW-Absatz-Standardschriftart11111111111">
    <w:name w:val="WW-Absatz-Standardschriftart11111111111"/>
    <w:rsid w:val="008B0990"/>
  </w:style>
  <w:style w:type="character" w:customStyle="1" w:styleId="WW-Absatz-Standardschriftart111111111111">
    <w:name w:val="WW-Absatz-Standardschriftart111111111111"/>
    <w:rsid w:val="008B0990"/>
  </w:style>
  <w:style w:type="character" w:customStyle="1" w:styleId="WW-Absatz-Standardschriftart1111111111111">
    <w:name w:val="WW-Absatz-Standardschriftart1111111111111"/>
    <w:rsid w:val="008B0990"/>
  </w:style>
  <w:style w:type="character" w:customStyle="1" w:styleId="WW8Num1z0">
    <w:name w:val="WW8Num1z0"/>
    <w:rsid w:val="008B0990"/>
    <w:rPr>
      <w:rFonts w:ascii="Wingdings" w:hAnsi="Wingdings"/>
    </w:rPr>
  </w:style>
  <w:style w:type="character" w:customStyle="1" w:styleId="WW8Num1z1">
    <w:name w:val="WW8Num1z1"/>
    <w:rsid w:val="008B0990"/>
    <w:rPr>
      <w:rFonts w:ascii="Courier New" w:hAnsi="Courier New" w:cs="Courier New"/>
    </w:rPr>
  </w:style>
  <w:style w:type="character" w:customStyle="1" w:styleId="WW8Num1z3">
    <w:name w:val="WW8Num1z3"/>
    <w:rsid w:val="008B0990"/>
    <w:rPr>
      <w:rFonts w:ascii="Symbol" w:hAnsi="Symbol"/>
    </w:rPr>
  </w:style>
  <w:style w:type="character" w:customStyle="1" w:styleId="WW8Num2z1">
    <w:name w:val="WW8Num2z1"/>
    <w:rsid w:val="008B0990"/>
    <w:rPr>
      <w:rFonts w:ascii="Courier New" w:hAnsi="Courier New" w:cs="Courier New"/>
    </w:rPr>
  </w:style>
  <w:style w:type="character" w:customStyle="1" w:styleId="WW8Num2z3">
    <w:name w:val="WW8Num2z3"/>
    <w:rsid w:val="008B0990"/>
    <w:rPr>
      <w:rFonts w:ascii="Symbol" w:hAnsi="Symbol"/>
    </w:rPr>
  </w:style>
  <w:style w:type="character" w:customStyle="1" w:styleId="WW8Num3z1">
    <w:name w:val="WW8Num3z1"/>
    <w:rsid w:val="008B0990"/>
    <w:rPr>
      <w:rFonts w:ascii="Courier New" w:hAnsi="Courier New" w:cs="Courier New"/>
    </w:rPr>
  </w:style>
  <w:style w:type="character" w:customStyle="1" w:styleId="WW8Num3z2">
    <w:name w:val="WW8Num3z2"/>
    <w:rsid w:val="008B0990"/>
    <w:rPr>
      <w:rFonts w:ascii="Wingdings" w:hAnsi="Wingdings"/>
    </w:rPr>
  </w:style>
  <w:style w:type="character" w:customStyle="1" w:styleId="WW8Num3z3">
    <w:name w:val="WW8Num3z3"/>
    <w:rsid w:val="008B0990"/>
    <w:rPr>
      <w:rFonts w:ascii="Symbol" w:hAnsi="Symbol"/>
    </w:rPr>
  </w:style>
  <w:style w:type="character" w:customStyle="1" w:styleId="WW8Num4z1">
    <w:name w:val="WW8Num4z1"/>
    <w:rsid w:val="008B0990"/>
    <w:rPr>
      <w:rFonts w:ascii="Courier New" w:hAnsi="Courier New" w:cs="Courier New"/>
    </w:rPr>
  </w:style>
  <w:style w:type="character" w:customStyle="1" w:styleId="WW8Num4z3">
    <w:name w:val="WW8Num4z3"/>
    <w:rsid w:val="008B0990"/>
    <w:rPr>
      <w:rFonts w:ascii="Symbol" w:hAnsi="Symbol"/>
    </w:rPr>
  </w:style>
  <w:style w:type="character" w:customStyle="1" w:styleId="WW8Num5z1">
    <w:name w:val="WW8Num5z1"/>
    <w:rsid w:val="008B0990"/>
    <w:rPr>
      <w:rFonts w:ascii="Courier New" w:hAnsi="Courier New" w:cs="Courier New"/>
    </w:rPr>
  </w:style>
  <w:style w:type="character" w:customStyle="1" w:styleId="WW8Num5z3">
    <w:name w:val="WW8Num5z3"/>
    <w:rsid w:val="008B0990"/>
    <w:rPr>
      <w:rFonts w:ascii="Symbol" w:hAnsi="Symbol"/>
    </w:rPr>
  </w:style>
  <w:style w:type="character" w:customStyle="1" w:styleId="WW8Num6z1">
    <w:name w:val="WW8Num6z1"/>
    <w:rsid w:val="008B0990"/>
    <w:rPr>
      <w:rFonts w:ascii="Courier New" w:hAnsi="Courier New" w:cs="Courier New"/>
    </w:rPr>
  </w:style>
  <w:style w:type="character" w:customStyle="1" w:styleId="WW8Num6z3">
    <w:name w:val="WW8Num6z3"/>
    <w:rsid w:val="008B0990"/>
    <w:rPr>
      <w:rFonts w:ascii="Symbol" w:hAnsi="Symbol"/>
    </w:rPr>
  </w:style>
  <w:style w:type="character" w:customStyle="1" w:styleId="WW8Num8z1">
    <w:name w:val="WW8Num8z1"/>
    <w:rsid w:val="008B0990"/>
    <w:rPr>
      <w:rFonts w:ascii="Courier New" w:hAnsi="Courier New" w:cs="Courier New"/>
    </w:rPr>
  </w:style>
  <w:style w:type="character" w:customStyle="1" w:styleId="WW8Num8z3">
    <w:name w:val="WW8Num8z3"/>
    <w:rsid w:val="008B0990"/>
    <w:rPr>
      <w:rFonts w:ascii="Symbol" w:hAnsi="Symbol"/>
    </w:rPr>
  </w:style>
  <w:style w:type="character" w:customStyle="1" w:styleId="WW8Num9z1">
    <w:name w:val="WW8Num9z1"/>
    <w:rsid w:val="008B0990"/>
    <w:rPr>
      <w:rFonts w:ascii="Courier New" w:hAnsi="Courier New" w:cs="Courier New"/>
    </w:rPr>
  </w:style>
  <w:style w:type="character" w:customStyle="1" w:styleId="WW8Num9z3">
    <w:name w:val="WW8Num9z3"/>
    <w:rsid w:val="008B0990"/>
    <w:rPr>
      <w:rFonts w:ascii="Symbol" w:hAnsi="Symbol"/>
    </w:rPr>
  </w:style>
  <w:style w:type="character" w:customStyle="1" w:styleId="WW8Num10z0">
    <w:name w:val="WW8Num10z0"/>
    <w:rsid w:val="008B0990"/>
    <w:rPr>
      <w:rFonts w:ascii="Wingdings" w:hAnsi="Wingdings"/>
    </w:rPr>
  </w:style>
  <w:style w:type="character" w:customStyle="1" w:styleId="WW8Num10z1">
    <w:name w:val="WW8Num10z1"/>
    <w:rsid w:val="008B0990"/>
    <w:rPr>
      <w:rFonts w:ascii="Courier New" w:hAnsi="Courier New" w:cs="Courier New"/>
    </w:rPr>
  </w:style>
  <w:style w:type="character" w:customStyle="1" w:styleId="WW8Num10z3">
    <w:name w:val="WW8Num10z3"/>
    <w:rsid w:val="008B0990"/>
    <w:rPr>
      <w:rFonts w:ascii="Symbol" w:hAnsi="Symbol"/>
    </w:rPr>
  </w:style>
  <w:style w:type="character" w:customStyle="1" w:styleId="WW8Num11z0">
    <w:name w:val="WW8Num11z0"/>
    <w:rsid w:val="008B0990"/>
    <w:rPr>
      <w:rFonts w:ascii="Symbol" w:hAnsi="Symbol"/>
      <w:sz w:val="16"/>
    </w:rPr>
  </w:style>
  <w:style w:type="character" w:customStyle="1" w:styleId="WW8Num11z1">
    <w:name w:val="WW8Num11z1"/>
    <w:rsid w:val="008B0990"/>
    <w:rPr>
      <w:rFonts w:ascii="Courier New" w:hAnsi="Courier New" w:cs="Courier New"/>
    </w:rPr>
  </w:style>
  <w:style w:type="character" w:customStyle="1" w:styleId="WW8Num11z2">
    <w:name w:val="WW8Num11z2"/>
    <w:rsid w:val="008B0990"/>
    <w:rPr>
      <w:rFonts w:ascii="Wingdings" w:hAnsi="Wingdings"/>
    </w:rPr>
  </w:style>
  <w:style w:type="character" w:customStyle="1" w:styleId="WW8Num11z3">
    <w:name w:val="WW8Num11z3"/>
    <w:rsid w:val="008B0990"/>
    <w:rPr>
      <w:rFonts w:ascii="Symbol" w:hAnsi="Symbol"/>
    </w:rPr>
  </w:style>
  <w:style w:type="character" w:customStyle="1" w:styleId="WW8Num12z0">
    <w:name w:val="WW8Num12z0"/>
    <w:rsid w:val="008B0990"/>
    <w:rPr>
      <w:rFonts w:ascii="Wingdings" w:hAnsi="Wingdings"/>
    </w:rPr>
  </w:style>
  <w:style w:type="character" w:customStyle="1" w:styleId="WW8Num12z1">
    <w:name w:val="WW8Num12z1"/>
    <w:rsid w:val="008B0990"/>
    <w:rPr>
      <w:rFonts w:ascii="Courier New" w:hAnsi="Courier New" w:cs="Courier New"/>
    </w:rPr>
  </w:style>
  <w:style w:type="character" w:customStyle="1" w:styleId="WW8Num12z3">
    <w:name w:val="WW8Num12z3"/>
    <w:rsid w:val="008B0990"/>
    <w:rPr>
      <w:rFonts w:ascii="Symbol" w:hAnsi="Symbol"/>
    </w:rPr>
  </w:style>
  <w:style w:type="character" w:customStyle="1" w:styleId="WW8Num13z1">
    <w:name w:val="WW8Num13z1"/>
    <w:rsid w:val="008B0990"/>
    <w:rPr>
      <w:rFonts w:ascii="Courier New" w:hAnsi="Courier New" w:cs="Courier New"/>
    </w:rPr>
  </w:style>
  <w:style w:type="character" w:customStyle="1" w:styleId="WW8Num13z2">
    <w:name w:val="WW8Num13z2"/>
    <w:rsid w:val="008B0990"/>
    <w:rPr>
      <w:rFonts w:ascii="Wingdings" w:hAnsi="Wingdings"/>
    </w:rPr>
  </w:style>
  <w:style w:type="character" w:customStyle="1" w:styleId="WW8Num13z3">
    <w:name w:val="WW8Num13z3"/>
    <w:rsid w:val="008B0990"/>
    <w:rPr>
      <w:rFonts w:ascii="Symbol" w:hAnsi="Symbol"/>
    </w:rPr>
  </w:style>
  <w:style w:type="character" w:customStyle="1" w:styleId="WW8Num14z0">
    <w:name w:val="WW8Num14z0"/>
    <w:rsid w:val="008B0990"/>
    <w:rPr>
      <w:rFonts w:ascii="Wingdings" w:hAnsi="Wingdings"/>
    </w:rPr>
  </w:style>
  <w:style w:type="character" w:customStyle="1" w:styleId="WW8Num14z1">
    <w:name w:val="WW8Num14z1"/>
    <w:rsid w:val="008B0990"/>
    <w:rPr>
      <w:rFonts w:ascii="Courier New" w:hAnsi="Courier New" w:cs="Courier New"/>
    </w:rPr>
  </w:style>
  <w:style w:type="character" w:customStyle="1" w:styleId="WW8Num14z3">
    <w:name w:val="WW8Num14z3"/>
    <w:rsid w:val="008B0990"/>
    <w:rPr>
      <w:rFonts w:ascii="Symbol" w:hAnsi="Symbol"/>
    </w:rPr>
  </w:style>
  <w:style w:type="character" w:customStyle="1" w:styleId="WW8Num15z0">
    <w:name w:val="WW8Num15z0"/>
    <w:rsid w:val="008B0990"/>
    <w:rPr>
      <w:rFonts w:ascii="Wingdings" w:hAnsi="Wingdings"/>
    </w:rPr>
  </w:style>
  <w:style w:type="character" w:customStyle="1" w:styleId="WW8Num15z1">
    <w:name w:val="WW8Num15z1"/>
    <w:rsid w:val="008B0990"/>
    <w:rPr>
      <w:rFonts w:ascii="Courier New" w:hAnsi="Courier New" w:cs="Courier New"/>
    </w:rPr>
  </w:style>
  <w:style w:type="character" w:customStyle="1" w:styleId="WW8Num15z3">
    <w:name w:val="WW8Num15z3"/>
    <w:rsid w:val="008B0990"/>
    <w:rPr>
      <w:rFonts w:ascii="Symbol" w:hAnsi="Symbol"/>
    </w:rPr>
  </w:style>
  <w:style w:type="character" w:customStyle="1" w:styleId="WW8Num16z0">
    <w:name w:val="WW8Num16z0"/>
    <w:rsid w:val="008B0990"/>
    <w:rPr>
      <w:rFonts w:ascii="Symbol" w:hAnsi="Symbol"/>
    </w:rPr>
  </w:style>
  <w:style w:type="character" w:customStyle="1" w:styleId="WW8Num16z1">
    <w:name w:val="WW8Num16z1"/>
    <w:rsid w:val="008B0990"/>
    <w:rPr>
      <w:rFonts w:ascii="Courier New" w:hAnsi="Courier New" w:cs="Courier New"/>
    </w:rPr>
  </w:style>
  <w:style w:type="character" w:customStyle="1" w:styleId="WW8Num16z2">
    <w:name w:val="WW8Num16z2"/>
    <w:rsid w:val="008B0990"/>
    <w:rPr>
      <w:rFonts w:ascii="Wingdings" w:hAnsi="Wingdings"/>
    </w:rPr>
  </w:style>
  <w:style w:type="character" w:customStyle="1" w:styleId="WW8Num17z0">
    <w:name w:val="WW8Num17z0"/>
    <w:rsid w:val="008B0990"/>
    <w:rPr>
      <w:rFonts w:ascii="Wingdings" w:hAnsi="Wingdings"/>
    </w:rPr>
  </w:style>
  <w:style w:type="character" w:customStyle="1" w:styleId="WW8Num17z1">
    <w:name w:val="WW8Num17z1"/>
    <w:rsid w:val="008B0990"/>
    <w:rPr>
      <w:rFonts w:ascii="Courier New" w:hAnsi="Courier New" w:cs="Courier New"/>
    </w:rPr>
  </w:style>
  <w:style w:type="character" w:customStyle="1" w:styleId="WW8Num17z3">
    <w:name w:val="WW8Num17z3"/>
    <w:rsid w:val="008B0990"/>
    <w:rPr>
      <w:rFonts w:ascii="Symbol" w:hAnsi="Symbol"/>
    </w:rPr>
  </w:style>
  <w:style w:type="character" w:customStyle="1" w:styleId="WW8Num18z0">
    <w:name w:val="WW8Num18z0"/>
    <w:rsid w:val="008B0990"/>
    <w:rPr>
      <w:rFonts w:ascii="Wingdings" w:hAnsi="Wingdings"/>
    </w:rPr>
  </w:style>
  <w:style w:type="character" w:customStyle="1" w:styleId="WW8Num18z1">
    <w:name w:val="WW8Num18z1"/>
    <w:rsid w:val="008B0990"/>
    <w:rPr>
      <w:rFonts w:ascii="Courier New" w:hAnsi="Courier New" w:cs="Courier New"/>
    </w:rPr>
  </w:style>
  <w:style w:type="character" w:customStyle="1" w:styleId="WW8Num18z3">
    <w:name w:val="WW8Num18z3"/>
    <w:rsid w:val="008B0990"/>
    <w:rPr>
      <w:rFonts w:ascii="Symbol" w:hAnsi="Symbol"/>
    </w:rPr>
  </w:style>
  <w:style w:type="character" w:customStyle="1" w:styleId="WW8Num20z0">
    <w:name w:val="WW8Num20z0"/>
    <w:rsid w:val="008B0990"/>
    <w:rPr>
      <w:rFonts w:ascii="Symbol" w:hAnsi="Symbol"/>
      <w:color w:val="auto"/>
    </w:rPr>
  </w:style>
  <w:style w:type="character" w:customStyle="1" w:styleId="WW8Num20z1">
    <w:name w:val="WW8Num20z1"/>
    <w:rsid w:val="008B0990"/>
    <w:rPr>
      <w:rFonts w:ascii="Courier New" w:hAnsi="Courier New" w:cs="Courier New"/>
    </w:rPr>
  </w:style>
  <w:style w:type="character" w:customStyle="1" w:styleId="WW8Num21z0">
    <w:name w:val="WW8Num21z0"/>
    <w:rsid w:val="008B0990"/>
    <w:rPr>
      <w:rFonts w:ascii="Wingdings" w:hAnsi="Wingdings"/>
    </w:rPr>
  </w:style>
  <w:style w:type="character" w:customStyle="1" w:styleId="WW8Num21z1">
    <w:name w:val="WW8Num21z1"/>
    <w:rsid w:val="008B0990"/>
    <w:rPr>
      <w:rFonts w:ascii="Courier New" w:hAnsi="Courier New" w:cs="Courier New"/>
    </w:rPr>
  </w:style>
  <w:style w:type="character" w:customStyle="1" w:styleId="WW8Num21z3">
    <w:name w:val="WW8Num21z3"/>
    <w:rsid w:val="008B0990"/>
    <w:rPr>
      <w:rFonts w:ascii="Symbol" w:hAnsi="Symbol"/>
    </w:rPr>
  </w:style>
  <w:style w:type="character" w:customStyle="1" w:styleId="WW8Num22z0">
    <w:name w:val="WW8Num22z0"/>
    <w:rsid w:val="008B0990"/>
    <w:rPr>
      <w:rFonts w:ascii="Wingdings" w:hAnsi="Wingdings"/>
    </w:rPr>
  </w:style>
  <w:style w:type="character" w:customStyle="1" w:styleId="WW8Num22z1">
    <w:name w:val="WW8Num22z1"/>
    <w:rsid w:val="008B0990"/>
    <w:rPr>
      <w:rFonts w:ascii="Courier New" w:hAnsi="Courier New" w:cs="Courier New"/>
    </w:rPr>
  </w:style>
  <w:style w:type="character" w:customStyle="1" w:styleId="WW8Num22z3">
    <w:name w:val="WW8Num22z3"/>
    <w:rsid w:val="008B0990"/>
    <w:rPr>
      <w:rFonts w:ascii="Symbol" w:hAnsi="Symbol"/>
    </w:rPr>
  </w:style>
  <w:style w:type="character" w:customStyle="1" w:styleId="WW8Num23z0">
    <w:name w:val="WW8Num23z0"/>
    <w:rsid w:val="008B0990"/>
    <w:rPr>
      <w:rFonts w:ascii="Symbol" w:hAnsi="Symbol"/>
    </w:rPr>
  </w:style>
  <w:style w:type="character" w:customStyle="1" w:styleId="WW8Num23z1">
    <w:name w:val="WW8Num23z1"/>
    <w:rsid w:val="008B0990"/>
    <w:rPr>
      <w:rFonts w:ascii="Courier New" w:hAnsi="Courier New" w:cs="Courier New"/>
    </w:rPr>
  </w:style>
  <w:style w:type="character" w:customStyle="1" w:styleId="WW8Num23z2">
    <w:name w:val="WW8Num23z2"/>
    <w:rsid w:val="008B0990"/>
    <w:rPr>
      <w:rFonts w:ascii="Wingdings" w:hAnsi="Wingdings"/>
    </w:rPr>
  </w:style>
  <w:style w:type="character" w:customStyle="1" w:styleId="WW8Num24z0">
    <w:name w:val="WW8Num24z0"/>
    <w:rsid w:val="008B0990"/>
    <w:rPr>
      <w:rFonts w:ascii="Symbol" w:hAnsi="Symbol"/>
    </w:rPr>
  </w:style>
  <w:style w:type="character" w:customStyle="1" w:styleId="WW8Num24z1">
    <w:name w:val="WW8Num24z1"/>
    <w:rsid w:val="008B0990"/>
    <w:rPr>
      <w:rFonts w:ascii="Courier New" w:hAnsi="Courier New" w:cs="Courier New"/>
    </w:rPr>
  </w:style>
  <w:style w:type="character" w:customStyle="1" w:styleId="WW8Num24z2">
    <w:name w:val="WW8Num24z2"/>
    <w:rsid w:val="008B0990"/>
    <w:rPr>
      <w:rFonts w:ascii="Wingdings" w:hAnsi="Wingdings"/>
    </w:rPr>
  </w:style>
  <w:style w:type="character" w:customStyle="1" w:styleId="WW8Num25z0">
    <w:name w:val="WW8Num25z0"/>
    <w:rsid w:val="008B0990"/>
    <w:rPr>
      <w:rFonts w:ascii="Wingdings" w:hAnsi="Wingdings"/>
      <w:sz w:val="16"/>
    </w:rPr>
  </w:style>
  <w:style w:type="character" w:customStyle="1" w:styleId="WW8Num25z1">
    <w:name w:val="WW8Num25z1"/>
    <w:rsid w:val="008B0990"/>
    <w:rPr>
      <w:rFonts w:ascii="Courier New" w:hAnsi="Courier New" w:cs="Courier New"/>
    </w:rPr>
  </w:style>
  <w:style w:type="character" w:customStyle="1" w:styleId="WW8Num25z2">
    <w:name w:val="WW8Num25z2"/>
    <w:rsid w:val="008B0990"/>
    <w:rPr>
      <w:rFonts w:ascii="Wingdings" w:hAnsi="Wingdings"/>
    </w:rPr>
  </w:style>
  <w:style w:type="character" w:customStyle="1" w:styleId="WW8Num25z3">
    <w:name w:val="WW8Num25z3"/>
    <w:rsid w:val="008B0990"/>
    <w:rPr>
      <w:rFonts w:ascii="Symbol" w:hAnsi="Symbol"/>
    </w:rPr>
  </w:style>
  <w:style w:type="character" w:customStyle="1" w:styleId="WW8Num26z0">
    <w:name w:val="WW8Num26z0"/>
    <w:rsid w:val="008B0990"/>
    <w:rPr>
      <w:rFonts w:ascii="Wingdings" w:hAnsi="Wingdings"/>
    </w:rPr>
  </w:style>
  <w:style w:type="character" w:customStyle="1" w:styleId="WW8Num26z1">
    <w:name w:val="WW8Num26z1"/>
    <w:rsid w:val="008B0990"/>
    <w:rPr>
      <w:rFonts w:ascii="Courier New" w:hAnsi="Courier New" w:cs="Courier New"/>
    </w:rPr>
  </w:style>
  <w:style w:type="character" w:customStyle="1" w:styleId="WW8Num26z3">
    <w:name w:val="WW8Num26z3"/>
    <w:rsid w:val="008B0990"/>
    <w:rPr>
      <w:rFonts w:ascii="Symbol" w:hAnsi="Symbol"/>
    </w:rPr>
  </w:style>
  <w:style w:type="character" w:customStyle="1" w:styleId="WW8Num27z0">
    <w:name w:val="WW8Num27z0"/>
    <w:rsid w:val="008B0990"/>
    <w:rPr>
      <w:rFonts w:ascii="Wingdings" w:hAnsi="Wingdings"/>
    </w:rPr>
  </w:style>
  <w:style w:type="character" w:customStyle="1" w:styleId="WW8Num27z1">
    <w:name w:val="WW8Num27z1"/>
    <w:rsid w:val="008B0990"/>
    <w:rPr>
      <w:rFonts w:ascii="Courier New" w:hAnsi="Courier New" w:cs="Courier New"/>
    </w:rPr>
  </w:style>
  <w:style w:type="character" w:customStyle="1" w:styleId="WW8Num27z3">
    <w:name w:val="WW8Num27z3"/>
    <w:rsid w:val="008B0990"/>
    <w:rPr>
      <w:rFonts w:ascii="Symbol" w:hAnsi="Symbol"/>
    </w:rPr>
  </w:style>
  <w:style w:type="character" w:customStyle="1" w:styleId="WW8Num28z0">
    <w:name w:val="WW8Num28z0"/>
    <w:rsid w:val="008B0990"/>
    <w:rPr>
      <w:rFonts w:ascii="Wingdings" w:hAnsi="Wingdings"/>
    </w:rPr>
  </w:style>
  <w:style w:type="character" w:customStyle="1" w:styleId="WW8Num28z1">
    <w:name w:val="WW8Num28z1"/>
    <w:rsid w:val="008B0990"/>
    <w:rPr>
      <w:rFonts w:ascii="Courier New" w:hAnsi="Courier New" w:cs="Courier New"/>
    </w:rPr>
  </w:style>
  <w:style w:type="character" w:customStyle="1" w:styleId="WW8Num28z3">
    <w:name w:val="WW8Num28z3"/>
    <w:rsid w:val="008B0990"/>
    <w:rPr>
      <w:rFonts w:ascii="Symbol" w:hAnsi="Symbol"/>
    </w:rPr>
  </w:style>
  <w:style w:type="character" w:customStyle="1" w:styleId="BodyTextChar">
    <w:name w:val="Body Text Char"/>
    <w:rsid w:val="008B0990"/>
    <w:rPr>
      <w:rFonts w:ascii="Times New Roman" w:eastAsia="Times New Roman" w:hAnsi="Times New Roman" w:cs="Times New Roman"/>
      <w:sz w:val="28"/>
      <w:szCs w:val="24"/>
    </w:rPr>
  </w:style>
  <w:style w:type="character" w:customStyle="1" w:styleId="HeaderChar">
    <w:name w:val="Header Char"/>
    <w:rsid w:val="008B0990"/>
    <w:rPr>
      <w:rFonts w:ascii="Times New Roman" w:eastAsia="SimSun" w:hAnsi="Times New Roman"/>
      <w:sz w:val="24"/>
      <w:szCs w:val="24"/>
      <w:lang w:val="en-US"/>
    </w:rPr>
  </w:style>
  <w:style w:type="character" w:customStyle="1" w:styleId="FooterChar">
    <w:name w:val="Footer Char"/>
    <w:rsid w:val="008B0990"/>
    <w:rPr>
      <w:rFonts w:ascii="Times New Roman" w:eastAsia="SimSun" w:hAnsi="Times New Roman"/>
      <w:sz w:val="24"/>
      <w:szCs w:val="24"/>
      <w:lang w:val="en-US"/>
    </w:rPr>
  </w:style>
  <w:style w:type="character" w:styleId="Hyperlink">
    <w:name w:val="Hyperlink"/>
    <w:rsid w:val="008B0990"/>
    <w:rPr>
      <w:color w:val="0000FF"/>
      <w:u w:val="single"/>
    </w:rPr>
  </w:style>
  <w:style w:type="character" w:customStyle="1" w:styleId="BodyTextIndentChar">
    <w:name w:val="Body Text Indent Char"/>
    <w:rsid w:val="008B0990"/>
    <w:rPr>
      <w:rFonts w:ascii="Times New Roman" w:eastAsia="SimSun" w:hAnsi="Times New Roman"/>
      <w:sz w:val="24"/>
      <w:szCs w:val="24"/>
    </w:rPr>
  </w:style>
  <w:style w:type="character" w:customStyle="1" w:styleId="Heading1Char">
    <w:name w:val="Heading 1 Char"/>
    <w:rsid w:val="008B0990"/>
    <w:rPr>
      <w:rFonts w:ascii="Arial" w:eastAsia="Times New Roman" w:hAnsi="Arial"/>
      <w:b/>
      <w:kern w:val="1"/>
      <w:sz w:val="28"/>
      <w:lang w:val="en-GB"/>
    </w:rPr>
  </w:style>
  <w:style w:type="character" w:customStyle="1" w:styleId="PlainTextChar">
    <w:name w:val="Plain Text Char"/>
    <w:rsid w:val="008B0990"/>
    <w:rPr>
      <w:rFonts w:ascii="Consolas" w:hAnsi="Consolas"/>
      <w:sz w:val="21"/>
      <w:szCs w:val="21"/>
      <w:lang w:val="en-US"/>
    </w:rPr>
  </w:style>
  <w:style w:type="character" w:styleId="Strong">
    <w:name w:val="Strong"/>
    <w:basedOn w:val="DefaultParagraphFont"/>
    <w:qFormat/>
    <w:rsid w:val="008B0990"/>
    <w:rPr>
      <w:b/>
      <w:bCs/>
    </w:rPr>
  </w:style>
  <w:style w:type="character" w:customStyle="1" w:styleId="Heading3Char">
    <w:name w:val="Heading 3 Char"/>
    <w:basedOn w:val="DefaultParagraphFont"/>
    <w:rsid w:val="008B09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ullets">
    <w:name w:val="Bullets"/>
    <w:rsid w:val="008B0990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B099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8B0990"/>
    <w:pPr>
      <w:jc w:val="both"/>
    </w:pPr>
    <w:rPr>
      <w:rFonts w:eastAsia="Times New Roman"/>
      <w:sz w:val="28"/>
    </w:rPr>
  </w:style>
  <w:style w:type="paragraph" w:styleId="List">
    <w:name w:val="List"/>
    <w:basedOn w:val="BodyText"/>
    <w:rsid w:val="008B0990"/>
    <w:rPr>
      <w:rFonts w:cs="Tahoma"/>
    </w:rPr>
  </w:style>
  <w:style w:type="paragraph" w:styleId="Caption">
    <w:name w:val="caption"/>
    <w:basedOn w:val="Normal"/>
    <w:qFormat/>
    <w:rsid w:val="008B099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B0990"/>
    <w:pPr>
      <w:suppressLineNumbers/>
    </w:pPr>
    <w:rPr>
      <w:rFonts w:cs="Tahoma"/>
    </w:rPr>
  </w:style>
  <w:style w:type="paragraph" w:styleId="Header">
    <w:name w:val="header"/>
    <w:basedOn w:val="Normal"/>
    <w:rsid w:val="008B099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8B0990"/>
    <w:pPr>
      <w:tabs>
        <w:tab w:val="center" w:pos="4513"/>
        <w:tab w:val="right" w:pos="9026"/>
      </w:tabs>
    </w:pPr>
  </w:style>
  <w:style w:type="paragraph" w:styleId="BodyTextIndent">
    <w:name w:val="Body Text Indent"/>
    <w:basedOn w:val="Normal"/>
    <w:rsid w:val="008B0990"/>
    <w:pPr>
      <w:spacing w:after="120"/>
      <w:ind w:left="283"/>
    </w:pPr>
  </w:style>
  <w:style w:type="paragraph" w:styleId="ListParagraph">
    <w:name w:val="List Paragraph"/>
    <w:basedOn w:val="Normal"/>
    <w:qFormat/>
    <w:rsid w:val="008B0990"/>
    <w:pPr>
      <w:ind w:left="720"/>
    </w:pPr>
  </w:style>
  <w:style w:type="paragraph" w:styleId="PlainText">
    <w:name w:val="Plain Text"/>
    <w:basedOn w:val="Normal"/>
    <w:rsid w:val="008B0990"/>
    <w:rPr>
      <w:rFonts w:ascii="Consolas" w:eastAsia="Calibri" w:hAnsi="Consolas"/>
      <w:sz w:val="21"/>
      <w:szCs w:val="21"/>
    </w:rPr>
  </w:style>
  <w:style w:type="paragraph" w:customStyle="1" w:styleId="TableContents">
    <w:name w:val="Table Contents"/>
    <w:basedOn w:val="Normal"/>
    <w:rsid w:val="008B0990"/>
    <w:pPr>
      <w:suppressLineNumbers/>
    </w:pPr>
  </w:style>
  <w:style w:type="paragraph" w:customStyle="1" w:styleId="TableHeading">
    <w:name w:val="Table Heading"/>
    <w:basedOn w:val="TableContents"/>
    <w:rsid w:val="008B0990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80"/>
    <w:rPr>
      <w:rFonts w:ascii="Tahoma" w:eastAsia="SimSun" w:hAnsi="Tahoma" w:cs="Tahoma"/>
      <w:sz w:val="16"/>
      <w:szCs w:val="16"/>
      <w:lang w:eastAsia="ar-SA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table" w:styleId="TableGrid">
    <w:name w:val="Table Grid"/>
    <w:basedOn w:val="TableNormal"/>
    <w:uiPriority w:val="59"/>
    <w:rsid w:val="00601A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AD4EF23-DFC5-4170-AB2C-374339A1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sundeep</dc:creator>
  <cp:lastModifiedBy>Sankar Gupta, Vaddadi</cp:lastModifiedBy>
  <cp:revision>2</cp:revision>
  <cp:lastPrinted>2016-02-04T04:04:00Z</cp:lastPrinted>
  <dcterms:created xsi:type="dcterms:W3CDTF">2019-12-01T05:46:00Z</dcterms:created>
  <dcterms:modified xsi:type="dcterms:W3CDTF">2019-12-01T05:46:00Z</dcterms:modified>
</cp:coreProperties>
</file>